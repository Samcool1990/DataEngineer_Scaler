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078A78B" w14:textId="77777777" w:rsidR="00532DDB" w:rsidRPr="00532DDB" w:rsidRDefault="00532DDB" w:rsidP="00532DDB">
      <w:pPr>
        <w:pStyle w:val="PlainText"/>
        <w:spacing w:after="40"/>
        <w:jc w:val="both"/>
        <w:rPr>
          <w:rFonts w:ascii="Cambria" w:eastAsia="MS Mincho" w:hAnsi="Cambria" w:cs="Cambria"/>
          <w:b/>
          <w:sz w:val="40"/>
          <w:szCs w:val="40"/>
        </w:rPr>
      </w:pPr>
    </w:p>
    <w:p w14:paraId="6FC068B1" w14:textId="77777777" w:rsidR="00532DDB" w:rsidRPr="00267A2E" w:rsidRDefault="00532DDB" w:rsidP="00C82FFE">
      <w:pPr>
        <w:pStyle w:val="NoSpacing"/>
        <w:rPr>
          <w:rFonts w:asciiTheme="majorHAnsi" w:eastAsia="MS Mincho" w:hAnsiTheme="majorHAnsi"/>
          <w:b/>
          <w:sz w:val="48"/>
          <w:szCs w:val="48"/>
        </w:rPr>
      </w:pPr>
      <w:r w:rsidRPr="00267A2E">
        <w:rPr>
          <w:rFonts w:asciiTheme="majorHAnsi" w:eastAsia="MS Mincho" w:hAnsiTheme="majorHAnsi"/>
          <w:b/>
          <w:sz w:val="48"/>
          <w:szCs w:val="48"/>
        </w:rPr>
        <w:t>GAUTAM PAL</w:t>
      </w:r>
    </w:p>
    <w:p w14:paraId="7691F8C6" w14:textId="46FB30F1" w:rsidR="00813CFD" w:rsidRPr="00861D28" w:rsidRDefault="00433ADB" w:rsidP="00C82FF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11D, Orange, </w:t>
      </w:r>
      <w:r w:rsidR="00532DDB" w:rsidRPr="00861D28">
        <w:rPr>
          <w:sz w:val="20"/>
          <w:szCs w:val="20"/>
        </w:rPr>
        <w:t xml:space="preserve">Sunrise Point, New Town,                                                                              </w:t>
      </w:r>
      <w:r w:rsidR="00532DDB" w:rsidRPr="00861D28">
        <w:rPr>
          <w:sz w:val="20"/>
          <w:szCs w:val="20"/>
        </w:rPr>
        <w:sym w:font="Wingdings" w:char="F02A"/>
      </w:r>
      <w:r w:rsidR="00532DDB" w:rsidRPr="00861D28">
        <w:rPr>
          <w:sz w:val="20"/>
          <w:szCs w:val="20"/>
        </w:rPr>
        <w:t xml:space="preserve"> E-Mail: </w:t>
      </w:r>
      <w:hyperlink r:id="rId7" w:history="1">
        <w:r w:rsidR="00813CFD" w:rsidRPr="00013204">
          <w:rPr>
            <w:rStyle w:val="Hyperlink"/>
            <w:sz w:val="20"/>
            <w:szCs w:val="20"/>
          </w:rPr>
          <w:t>gautam.pal1947@gmail.com</w:t>
        </w:r>
      </w:hyperlink>
      <w:r w:rsidR="00532DDB" w:rsidRPr="00861D28">
        <w:rPr>
          <w:sz w:val="20"/>
          <w:szCs w:val="20"/>
        </w:rPr>
        <w:t>.</w:t>
      </w:r>
    </w:p>
    <w:p w14:paraId="395BFB0F" w14:textId="040CF9D6" w:rsidR="00C82FFE" w:rsidRPr="00664E93" w:rsidRDefault="00532DDB" w:rsidP="00664E93">
      <w:pPr>
        <w:pStyle w:val="NoSpacing"/>
        <w:rPr>
          <w:sz w:val="20"/>
          <w:szCs w:val="20"/>
        </w:rPr>
      </w:pPr>
      <w:r w:rsidRPr="00861D28">
        <w:rPr>
          <w:sz w:val="20"/>
          <w:szCs w:val="20"/>
        </w:rPr>
        <w:t>Kolkata 156, India</w:t>
      </w:r>
      <w:r w:rsidR="00D675AF" w:rsidRPr="00861D28">
        <w:rPr>
          <w:sz w:val="20"/>
          <w:szCs w:val="20"/>
        </w:rPr>
        <w:t xml:space="preserve">    </w:t>
      </w:r>
      <w:r w:rsidR="00813CFD">
        <w:rPr>
          <w:sz w:val="20"/>
          <w:szCs w:val="20"/>
        </w:rPr>
        <w:t xml:space="preserve">                                                                                                                </w:t>
      </w:r>
      <w:r w:rsidR="00813CFD" w:rsidRPr="00861D28">
        <w:rPr>
          <w:sz w:val="20"/>
          <w:szCs w:val="20"/>
        </w:rPr>
        <w:sym w:font="Wingdings" w:char="F029"/>
      </w:r>
      <w:r w:rsidR="00813CFD" w:rsidRPr="00861D28">
        <w:rPr>
          <w:sz w:val="20"/>
          <w:szCs w:val="20"/>
        </w:rPr>
        <w:t xml:space="preserve"> Mobile: +91- 8967343734.</w:t>
      </w:r>
    </w:p>
    <w:p w14:paraId="18BB43B8" w14:textId="77777777" w:rsidR="004E4E02" w:rsidRDefault="004E4E02" w:rsidP="00C82FFE">
      <w:pPr>
        <w:pStyle w:val="NoSpacing"/>
        <w:rPr>
          <w:rFonts w:eastAsia="Verdana"/>
        </w:rPr>
      </w:pPr>
    </w:p>
    <w:p w14:paraId="6321B871" w14:textId="74CA650C" w:rsidR="00356C99" w:rsidRDefault="00DE592A">
      <w:pPr>
        <w:pStyle w:val="PlainText"/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Verdana" w:hAnsi="Cambria" w:cs="Cambria"/>
        </w:rPr>
        <w:t xml:space="preserve">Seeking </w:t>
      </w:r>
      <w:r w:rsidR="008F3D68">
        <w:rPr>
          <w:rFonts w:ascii="Cambria" w:eastAsia="Verdana" w:hAnsi="Cambria" w:cs="Cambria"/>
        </w:rPr>
        <w:t>opportunities</w:t>
      </w:r>
      <w:r>
        <w:rPr>
          <w:rFonts w:ascii="Cambria" w:eastAsia="Verdana" w:hAnsi="Cambria" w:cs="Cambria"/>
        </w:rPr>
        <w:t xml:space="preserve"> </w:t>
      </w:r>
      <w:r w:rsidR="00FA6572">
        <w:rPr>
          <w:rFonts w:ascii="Cambria" w:eastAsia="Verdana" w:hAnsi="Cambria" w:cs="Cambria"/>
        </w:rPr>
        <w:t xml:space="preserve">as a Big Data trainer </w:t>
      </w:r>
      <w:r w:rsidR="00644A5F">
        <w:rPr>
          <w:rFonts w:ascii="Cambria" w:eastAsia="Verdana" w:hAnsi="Cambria" w:cs="Cambria"/>
        </w:rPr>
        <w:t xml:space="preserve">in </w:t>
      </w:r>
      <w:r w:rsidR="006A0D88">
        <w:rPr>
          <w:rFonts w:ascii="Cambria" w:eastAsia="Verdana" w:hAnsi="Cambria" w:cs="Cambria"/>
        </w:rPr>
        <w:t>an</w:t>
      </w:r>
      <w:r w:rsidR="00644A5F">
        <w:rPr>
          <w:rFonts w:ascii="Cambria" w:eastAsia="Verdana" w:hAnsi="Cambria" w:cs="Cambria"/>
        </w:rPr>
        <w:t xml:space="preserve"> organization of</w:t>
      </w:r>
      <w:r>
        <w:rPr>
          <w:rFonts w:ascii="Cambria" w:eastAsia="Verdana" w:hAnsi="Cambria" w:cs="Cambria"/>
        </w:rPr>
        <w:t xml:space="preserve"> high repute.</w:t>
      </w:r>
    </w:p>
    <w:p w14:paraId="1FADB5A6" w14:textId="77777777" w:rsidR="00356C99" w:rsidRDefault="00356C99">
      <w:pPr>
        <w:pStyle w:val="PlainText"/>
        <w:spacing w:after="40"/>
        <w:jc w:val="both"/>
        <w:rPr>
          <w:rFonts w:ascii="Cambria" w:eastAsia="MS Mincho" w:hAnsi="Cambria" w:cs="Cambria"/>
        </w:rPr>
      </w:pPr>
    </w:p>
    <w:p w14:paraId="661E58AD" w14:textId="77777777" w:rsidR="00356C99" w:rsidRDefault="00DE592A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  <w:b/>
        </w:rPr>
        <w:t>SUMMARY</w:t>
      </w:r>
    </w:p>
    <w:p w14:paraId="353CC79B" w14:textId="2979D9D7" w:rsidR="008C0438" w:rsidRDefault="008C0438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Currently working in Accenture (</w:t>
      </w:r>
      <w:r w:rsidR="00335286">
        <w:rPr>
          <w:rFonts w:ascii="Cambria" w:hAnsi="Cambria" w:cs="Cambria"/>
          <w:sz w:val="20"/>
          <w:szCs w:val="20"/>
        </w:rPr>
        <w:t>7</w:t>
      </w:r>
      <w:r w:rsidR="005432B1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 xml:space="preserve">years), past : Wells </w:t>
      </w:r>
      <w:r w:rsidR="00B8062C">
        <w:rPr>
          <w:rFonts w:ascii="Cambria" w:hAnsi="Cambria" w:cs="Cambria"/>
          <w:sz w:val="20"/>
          <w:szCs w:val="20"/>
        </w:rPr>
        <w:t>Fargo</w:t>
      </w:r>
      <w:r>
        <w:rPr>
          <w:rFonts w:ascii="Cambria" w:hAnsi="Cambria" w:cs="Cambria"/>
          <w:sz w:val="20"/>
          <w:szCs w:val="20"/>
        </w:rPr>
        <w:t xml:space="preserve"> Bank</w:t>
      </w:r>
      <w:r w:rsidR="004A4D0E">
        <w:rPr>
          <w:rFonts w:ascii="Cambria" w:hAnsi="Cambria" w:cs="Cambria"/>
          <w:sz w:val="20"/>
          <w:szCs w:val="20"/>
        </w:rPr>
        <w:t>, USA</w:t>
      </w:r>
      <w:r>
        <w:rPr>
          <w:rFonts w:ascii="Cambria" w:hAnsi="Cambria" w:cs="Cambria"/>
          <w:sz w:val="20"/>
          <w:szCs w:val="20"/>
        </w:rPr>
        <w:t xml:space="preserve"> (3 yea</w:t>
      </w:r>
      <w:r w:rsidR="004D1B5F">
        <w:rPr>
          <w:rFonts w:ascii="Cambria" w:hAnsi="Cambria" w:cs="Cambria"/>
          <w:sz w:val="20"/>
          <w:szCs w:val="20"/>
        </w:rPr>
        <w:t>rs), Hewlett Packard (3 years)</w:t>
      </w:r>
    </w:p>
    <w:p w14:paraId="77C24837" w14:textId="1210D14A" w:rsidR="00356C99" w:rsidRPr="002767C7" w:rsidRDefault="00DE592A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 xml:space="preserve">Having </w:t>
      </w:r>
      <w:r w:rsidR="00324FA3" w:rsidRPr="002767C7">
        <w:rPr>
          <w:rFonts w:ascii="Cambria" w:hAnsi="Cambria" w:cs="Cambria"/>
          <w:sz w:val="20"/>
          <w:szCs w:val="20"/>
        </w:rPr>
        <w:t xml:space="preserve">total </w:t>
      </w:r>
      <w:r w:rsidR="002B0257">
        <w:rPr>
          <w:rFonts w:ascii="Cambria" w:hAnsi="Cambria" w:cs="Cambria"/>
          <w:sz w:val="20"/>
          <w:szCs w:val="20"/>
        </w:rPr>
        <w:t>1</w:t>
      </w:r>
      <w:r w:rsidR="00335286">
        <w:rPr>
          <w:rFonts w:ascii="Cambria" w:hAnsi="Cambria" w:cs="Cambria"/>
          <w:sz w:val="20"/>
          <w:szCs w:val="20"/>
        </w:rPr>
        <w:t>3</w:t>
      </w:r>
      <w:r w:rsidRPr="002767C7">
        <w:rPr>
          <w:rFonts w:ascii="Cambria" w:hAnsi="Cambria" w:cs="Cambria"/>
          <w:sz w:val="20"/>
          <w:szCs w:val="20"/>
        </w:rPr>
        <w:t xml:space="preserve"> years of experience </w:t>
      </w:r>
      <w:r w:rsidR="005C49C4" w:rsidRPr="002767C7">
        <w:rPr>
          <w:rFonts w:ascii="Cambria" w:hAnsi="Cambria" w:cs="Cambria"/>
          <w:sz w:val="20"/>
          <w:szCs w:val="20"/>
        </w:rPr>
        <w:t xml:space="preserve">as a </w:t>
      </w:r>
      <w:r w:rsidR="00324FA3" w:rsidRPr="002767C7">
        <w:rPr>
          <w:rFonts w:ascii="Cambria" w:hAnsi="Cambria" w:cs="Cambria"/>
          <w:sz w:val="20"/>
          <w:szCs w:val="20"/>
        </w:rPr>
        <w:t>developer</w:t>
      </w:r>
      <w:r w:rsidRPr="002767C7">
        <w:rPr>
          <w:rFonts w:ascii="Cambria" w:hAnsi="Cambria" w:cs="Cambria"/>
          <w:sz w:val="20"/>
          <w:szCs w:val="20"/>
        </w:rPr>
        <w:t xml:space="preserve"> with around </w:t>
      </w:r>
      <w:r w:rsidR="005432B1">
        <w:rPr>
          <w:rFonts w:ascii="Cambria" w:hAnsi="Cambria" w:cs="Cambria"/>
          <w:sz w:val="20"/>
          <w:szCs w:val="20"/>
        </w:rPr>
        <w:t>6</w:t>
      </w:r>
      <w:r w:rsidR="00475B52">
        <w:rPr>
          <w:rFonts w:ascii="Cambria" w:hAnsi="Cambria" w:cs="Cambria"/>
          <w:sz w:val="20"/>
          <w:szCs w:val="20"/>
        </w:rPr>
        <w:t>.5</w:t>
      </w:r>
      <w:r w:rsidRPr="002767C7">
        <w:rPr>
          <w:rFonts w:ascii="Cambria" w:hAnsi="Cambria" w:cs="Cambria"/>
          <w:sz w:val="20"/>
          <w:szCs w:val="20"/>
        </w:rPr>
        <w:t xml:space="preserve"> years </w:t>
      </w:r>
      <w:r w:rsidR="00C42D45" w:rsidRPr="002767C7">
        <w:rPr>
          <w:rFonts w:ascii="Cambria" w:hAnsi="Cambria" w:cs="Cambria"/>
          <w:sz w:val="20"/>
          <w:szCs w:val="20"/>
        </w:rPr>
        <w:t xml:space="preserve">of </w:t>
      </w:r>
      <w:r w:rsidRPr="002767C7">
        <w:rPr>
          <w:rFonts w:ascii="Cambria" w:hAnsi="Cambria" w:cs="Cambria"/>
          <w:sz w:val="20"/>
          <w:szCs w:val="20"/>
        </w:rPr>
        <w:t>experience in Big Data</w:t>
      </w:r>
    </w:p>
    <w:p w14:paraId="73596E0C" w14:textId="3342F9A8" w:rsidR="00C42D45" w:rsidRPr="00B312B6" w:rsidRDefault="00C42D45" w:rsidP="002767C7">
      <w:pPr>
        <w:pStyle w:val="NoSpacing"/>
        <w:numPr>
          <w:ilvl w:val="0"/>
          <w:numId w:val="19"/>
        </w:numPr>
        <w:rPr>
          <w:rFonts w:ascii="Cambria" w:hAnsi="Cambria" w:cs="Cambria"/>
          <w:b/>
          <w:sz w:val="20"/>
          <w:szCs w:val="20"/>
        </w:rPr>
      </w:pPr>
      <w:r w:rsidRPr="00B312B6">
        <w:rPr>
          <w:rFonts w:ascii="Cambria" w:hAnsi="Cambria" w:cs="Cambria"/>
          <w:b/>
          <w:sz w:val="20"/>
          <w:szCs w:val="20"/>
        </w:rPr>
        <w:t>Cond</w:t>
      </w:r>
      <w:r w:rsidR="00EB24C8" w:rsidRPr="00B312B6">
        <w:rPr>
          <w:rFonts w:ascii="Cambria" w:hAnsi="Cambria" w:cs="Cambria"/>
          <w:b/>
          <w:sz w:val="20"/>
          <w:szCs w:val="20"/>
        </w:rPr>
        <w:t xml:space="preserve">ucted as a trainer </w:t>
      </w:r>
      <w:r w:rsidR="0086089D" w:rsidRPr="00B312B6">
        <w:rPr>
          <w:rFonts w:ascii="Cambria" w:hAnsi="Cambria" w:cs="Cambria"/>
          <w:b/>
          <w:sz w:val="20"/>
          <w:szCs w:val="20"/>
        </w:rPr>
        <w:t>5</w:t>
      </w:r>
      <w:r w:rsidR="00A355F2" w:rsidRPr="00B312B6">
        <w:rPr>
          <w:rFonts w:ascii="Cambria" w:hAnsi="Cambria" w:cs="Cambria"/>
          <w:b/>
          <w:sz w:val="20"/>
          <w:szCs w:val="20"/>
        </w:rPr>
        <w:t>0+ full day</w:t>
      </w:r>
      <w:r w:rsidRPr="00B312B6">
        <w:rPr>
          <w:rFonts w:ascii="Cambria" w:hAnsi="Cambria" w:cs="Cambria"/>
          <w:b/>
          <w:sz w:val="20"/>
          <w:szCs w:val="20"/>
        </w:rPr>
        <w:t xml:space="preserve"> trainings within </w:t>
      </w:r>
      <w:r w:rsidR="00866DA2" w:rsidRPr="00B312B6">
        <w:rPr>
          <w:rFonts w:ascii="Cambria" w:hAnsi="Cambria" w:cs="Cambria"/>
          <w:b/>
          <w:sz w:val="20"/>
          <w:szCs w:val="20"/>
        </w:rPr>
        <w:t>Accenture</w:t>
      </w:r>
      <w:r w:rsidRPr="00B312B6">
        <w:rPr>
          <w:rFonts w:ascii="Cambria" w:hAnsi="Cambria" w:cs="Cambria"/>
          <w:b/>
          <w:sz w:val="20"/>
          <w:szCs w:val="20"/>
        </w:rPr>
        <w:t xml:space="preserve"> on Big</w:t>
      </w:r>
      <w:r w:rsidR="00130838" w:rsidRPr="00B312B6">
        <w:rPr>
          <w:rFonts w:ascii="Cambria" w:hAnsi="Cambria" w:cs="Cambria"/>
          <w:b/>
          <w:sz w:val="20"/>
          <w:szCs w:val="20"/>
        </w:rPr>
        <w:t xml:space="preserve"> </w:t>
      </w:r>
      <w:r w:rsidRPr="00B312B6">
        <w:rPr>
          <w:rFonts w:ascii="Cambria" w:hAnsi="Cambria" w:cs="Cambria"/>
          <w:b/>
          <w:sz w:val="20"/>
          <w:szCs w:val="20"/>
        </w:rPr>
        <w:t>Data for lateral and new joi</w:t>
      </w:r>
      <w:r w:rsidR="004D1B5F" w:rsidRPr="00B312B6">
        <w:rPr>
          <w:rFonts w:ascii="Cambria" w:hAnsi="Cambria" w:cs="Cambria"/>
          <w:b/>
          <w:sz w:val="20"/>
          <w:szCs w:val="20"/>
        </w:rPr>
        <w:t xml:space="preserve">ners with average </w:t>
      </w:r>
      <w:r w:rsidR="00EC1838" w:rsidRPr="00B312B6">
        <w:rPr>
          <w:rFonts w:ascii="Cambria" w:hAnsi="Cambria" w:cs="Cambria"/>
          <w:b/>
          <w:sz w:val="20"/>
          <w:szCs w:val="20"/>
        </w:rPr>
        <w:t>feedback of</w:t>
      </w:r>
      <w:r w:rsidR="004D1B5F" w:rsidRPr="00B312B6">
        <w:rPr>
          <w:rFonts w:ascii="Cambria" w:hAnsi="Cambria" w:cs="Cambria"/>
          <w:b/>
          <w:sz w:val="20"/>
          <w:szCs w:val="20"/>
        </w:rPr>
        <w:t xml:space="preserve"> 4.5/5</w:t>
      </w:r>
      <w:r w:rsidR="00315F39" w:rsidRPr="00B312B6">
        <w:rPr>
          <w:rFonts w:ascii="Cambria" w:hAnsi="Cambria" w:cs="Cambria"/>
          <w:b/>
          <w:sz w:val="20"/>
          <w:szCs w:val="20"/>
        </w:rPr>
        <w:t xml:space="preserve">. </w:t>
      </w:r>
    </w:p>
    <w:p w14:paraId="48DFBD2B" w14:textId="596DF300" w:rsidR="00315F39" w:rsidRDefault="00315F39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Conducted external trainings</w:t>
      </w:r>
      <w:r w:rsidR="003F1909">
        <w:rPr>
          <w:rFonts w:ascii="Cambria" w:hAnsi="Cambria" w:cs="Cambria"/>
          <w:sz w:val="20"/>
          <w:szCs w:val="20"/>
        </w:rPr>
        <w:t xml:space="preserve"> for </w:t>
      </w:r>
      <w:r w:rsidR="005451AF">
        <w:rPr>
          <w:rFonts w:ascii="Cambria" w:hAnsi="Cambria" w:cs="Cambria"/>
          <w:sz w:val="20"/>
          <w:szCs w:val="20"/>
        </w:rPr>
        <w:t>corporates</w:t>
      </w:r>
      <w:r>
        <w:rPr>
          <w:rFonts w:ascii="Cambria" w:hAnsi="Cambria" w:cs="Cambria"/>
          <w:sz w:val="20"/>
          <w:szCs w:val="20"/>
        </w:rPr>
        <w:t xml:space="preserve"> like </w:t>
      </w:r>
      <w:r w:rsidRPr="006755CC">
        <w:rPr>
          <w:rFonts w:ascii="Cambria" w:hAnsi="Cambria" w:cs="Cambria"/>
          <w:b/>
          <w:sz w:val="20"/>
          <w:szCs w:val="20"/>
        </w:rPr>
        <w:t xml:space="preserve">Mercedes Benz, Waste Management (US), </w:t>
      </w:r>
      <w:bookmarkStart w:id="0" w:name="_GoBack"/>
      <w:bookmarkEnd w:id="0"/>
      <w:r w:rsidR="005C4083" w:rsidRPr="005C4083">
        <w:rPr>
          <w:rFonts w:ascii="Cambria" w:hAnsi="Cambria" w:cs="Cambria"/>
          <w:b/>
          <w:sz w:val="20"/>
          <w:szCs w:val="20"/>
        </w:rPr>
        <w:t>Delloite</w:t>
      </w:r>
      <w:r w:rsidR="005C4083" w:rsidRPr="006755CC">
        <w:rPr>
          <w:rFonts w:ascii="Cambria" w:hAnsi="Cambria" w:cs="Cambria"/>
          <w:b/>
          <w:sz w:val="20"/>
          <w:szCs w:val="20"/>
        </w:rPr>
        <w:t>,</w:t>
      </w:r>
      <w:r w:rsidR="005C4083">
        <w:rPr>
          <w:rFonts w:ascii="Cambria" w:hAnsi="Cambria" w:cs="Cambria"/>
          <w:b/>
          <w:sz w:val="20"/>
          <w:szCs w:val="20"/>
        </w:rPr>
        <w:t xml:space="preserve"> </w:t>
      </w:r>
      <w:r w:rsidR="003007F9" w:rsidRPr="006755CC">
        <w:rPr>
          <w:rFonts w:ascii="Cambria" w:hAnsi="Cambria" w:cs="Cambria"/>
          <w:b/>
          <w:sz w:val="20"/>
          <w:szCs w:val="20"/>
        </w:rPr>
        <w:t>and HCL</w:t>
      </w:r>
      <w:r>
        <w:rPr>
          <w:rFonts w:ascii="Cambria" w:hAnsi="Cambria" w:cs="Cambria"/>
          <w:sz w:val="20"/>
          <w:szCs w:val="20"/>
        </w:rPr>
        <w:t xml:space="preserve">.   </w:t>
      </w:r>
    </w:p>
    <w:p w14:paraId="5D40BB50" w14:textId="7F418EE6" w:rsidR="00475419" w:rsidRPr="00B227F3" w:rsidRDefault="00475419" w:rsidP="002767C7">
      <w:pPr>
        <w:pStyle w:val="NoSpacing"/>
        <w:numPr>
          <w:ilvl w:val="0"/>
          <w:numId w:val="19"/>
        </w:numPr>
        <w:rPr>
          <w:rFonts w:ascii="Cambria" w:hAnsi="Cambria" w:cs="Cambria"/>
          <w:b/>
          <w:sz w:val="20"/>
          <w:szCs w:val="20"/>
        </w:rPr>
      </w:pPr>
      <w:r w:rsidRPr="00B227F3">
        <w:rPr>
          <w:rFonts w:ascii="Cambria" w:hAnsi="Cambria" w:cs="Cambria"/>
          <w:b/>
          <w:sz w:val="20"/>
          <w:szCs w:val="20"/>
        </w:rPr>
        <w:t xml:space="preserve">Delivered as a </w:t>
      </w:r>
      <w:r w:rsidR="000E613C">
        <w:rPr>
          <w:rFonts w:ascii="Cambria" w:hAnsi="Cambria" w:cs="Cambria"/>
          <w:b/>
          <w:sz w:val="20"/>
          <w:szCs w:val="20"/>
        </w:rPr>
        <w:t xml:space="preserve">Big Data </w:t>
      </w:r>
      <w:r w:rsidRPr="00B227F3">
        <w:rPr>
          <w:rFonts w:ascii="Cambria" w:hAnsi="Cambria" w:cs="Cambria"/>
          <w:b/>
          <w:sz w:val="20"/>
          <w:szCs w:val="20"/>
        </w:rPr>
        <w:t xml:space="preserve">speaker in major international conferences in </w:t>
      </w:r>
      <w:r w:rsidR="0007118D">
        <w:rPr>
          <w:rFonts w:ascii="Cambria" w:hAnsi="Cambria" w:cs="Cambria"/>
          <w:b/>
          <w:sz w:val="20"/>
          <w:szCs w:val="20"/>
        </w:rPr>
        <w:t>USA</w:t>
      </w:r>
      <w:r w:rsidR="001436CA">
        <w:rPr>
          <w:rFonts w:ascii="Cambria" w:hAnsi="Cambria" w:cs="Cambria"/>
          <w:b/>
          <w:sz w:val="20"/>
          <w:szCs w:val="20"/>
        </w:rPr>
        <w:t xml:space="preserve"> (2018)</w:t>
      </w:r>
      <w:r w:rsidR="0007118D">
        <w:rPr>
          <w:rFonts w:ascii="Cambria" w:hAnsi="Cambria" w:cs="Cambria"/>
          <w:b/>
          <w:sz w:val="20"/>
          <w:szCs w:val="20"/>
        </w:rPr>
        <w:t xml:space="preserve">, </w:t>
      </w:r>
      <w:r w:rsidR="00811480">
        <w:rPr>
          <w:rFonts w:ascii="Cambria" w:hAnsi="Cambria" w:cs="Cambria"/>
          <w:b/>
          <w:sz w:val="20"/>
          <w:szCs w:val="20"/>
        </w:rPr>
        <w:t>J</w:t>
      </w:r>
      <w:r w:rsidRPr="00B227F3">
        <w:rPr>
          <w:rFonts w:ascii="Cambria" w:hAnsi="Cambria" w:cs="Cambria"/>
          <w:b/>
          <w:sz w:val="20"/>
          <w:szCs w:val="20"/>
        </w:rPr>
        <w:t xml:space="preserve">apan </w:t>
      </w:r>
      <w:r w:rsidR="007070C7">
        <w:rPr>
          <w:rFonts w:ascii="Cambria" w:hAnsi="Cambria" w:cs="Cambria"/>
          <w:b/>
          <w:sz w:val="20"/>
          <w:szCs w:val="20"/>
        </w:rPr>
        <w:t xml:space="preserve">(2018) </w:t>
      </w:r>
      <w:r w:rsidRPr="00B227F3">
        <w:rPr>
          <w:rFonts w:ascii="Cambria" w:hAnsi="Cambria" w:cs="Cambria"/>
          <w:b/>
          <w:sz w:val="20"/>
          <w:szCs w:val="20"/>
        </w:rPr>
        <w:t xml:space="preserve">and </w:t>
      </w:r>
      <w:r w:rsidR="00AB4BB0" w:rsidRPr="00B227F3">
        <w:rPr>
          <w:rFonts w:ascii="Cambria" w:hAnsi="Cambria" w:cs="Cambria"/>
          <w:b/>
          <w:sz w:val="20"/>
          <w:szCs w:val="20"/>
        </w:rPr>
        <w:t>Taiwan</w:t>
      </w:r>
      <w:r w:rsidR="00AB4BB0">
        <w:rPr>
          <w:rFonts w:ascii="Cambria" w:hAnsi="Cambria" w:cs="Cambria"/>
          <w:b/>
          <w:sz w:val="20"/>
          <w:szCs w:val="20"/>
        </w:rPr>
        <w:t xml:space="preserve"> (</w:t>
      </w:r>
      <w:r w:rsidR="007070C7">
        <w:rPr>
          <w:rFonts w:ascii="Cambria" w:hAnsi="Cambria" w:cs="Cambria"/>
          <w:b/>
          <w:sz w:val="20"/>
          <w:szCs w:val="20"/>
        </w:rPr>
        <w:t>2017)</w:t>
      </w:r>
      <w:r w:rsidRPr="00B227F3">
        <w:rPr>
          <w:rFonts w:ascii="Cambria" w:hAnsi="Cambria" w:cs="Cambria"/>
          <w:b/>
          <w:sz w:val="20"/>
          <w:szCs w:val="20"/>
        </w:rPr>
        <w:t xml:space="preserve">. </w:t>
      </w:r>
    </w:p>
    <w:p w14:paraId="4A68E95F" w14:textId="44E224DE" w:rsidR="00C42D45" w:rsidRPr="002767C7" w:rsidRDefault="00570C01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 xml:space="preserve">Proficient in </w:t>
      </w:r>
      <w:r w:rsidR="00DE592A" w:rsidRPr="002767C7">
        <w:rPr>
          <w:rFonts w:ascii="Cambria" w:hAnsi="Cambria" w:cs="Cambria"/>
          <w:sz w:val="20"/>
          <w:szCs w:val="20"/>
        </w:rPr>
        <w:t>Hadoop ec</w:t>
      </w:r>
      <w:r w:rsidR="00C42D45" w:rsidRPr="002767C7">
        <w:rPr>
          <w:rFonts w:ascii="Cambria" w:hAnsi="Cambria" w:cs="Cambria"/>
          <w:sz w:val="20"/>
          <w:szCs w:val="20"/>
        </w:rPr>
        <w:t xml:space="preserve">osystem, Spark, </w:t>
      </w:r>
      <w:r w:rsidR="0086089D">
        <w:rPr>
          <w:rFonts w:ascii="Cambria" w:hAnsi="Cambria" w:cs="Cambria"/>
          <w:sz w:val="20"/>
          <w:szCs w:val="20"/>
        </w:rPr>
        <w:t xml:space="preserve">Data Science, </w:t>
      </w:r>
      <w:r w:rsidR="00AB4BB0">
        <w:rPr>
          <w:rFonts w:ascii="Cambria" w:hAnsi="Cambria" w:cs="Cambria"/>
          <w:sz w:val="20"/>
          <w:szCs w:val="20"/>
        </w:rPr>
        <w:t>Splunk</w:t>
      </w:r>
      <w:r w:rsidR="00AB4BB0" w:rsidRPr="002767C7">
        <w:rPr>
          <w:rFonts w:ascii="Cambria" w:hAnsi="Cambria" w:cs="Cambria"/>
          <w:sz w:val="20"/>
          <w:szCs w:val="20"/>
        </w:rPr>
        <w:t>,</w:t>
      </w:r>
      <w:r w:rsidR="0086089D">
        <w:rPr>
          <w:rFonts w:ascii="Cambria" w:hAnsi="Cambria" w:cs="Cambria"/>
          <w:sz w:val="20"/>
          <w:szCs w:val="20"/>
        </w:rPr>
        <w:t xml:space="preserve"> </w:t>
      </w:r>
      <w:r w:rsidR="006755CC">
        <w:rPr>
          <w:rFonts w:ascii="Cambria" w:hAnsi="Cambria" w:cs="Cambria"/>
          <w:sz w:val="20"/>
          <w:szCs w:val="20"/>
        </w:rPr>
        <w:t>Storm, Kafka</w:t>
      </w:r>
      <w:r w:rsidR="00B94C73">
        <w:rPr>
          <w:rFonts w:ascii="Cambria" w:hAnsi="Cambria" w:cs="Cambria"/>
          <w:sz w:val="20"/>
          <w:szCs w:val="20"/>
        </w:rPr>
        <w:t xml:space="preserve">, </w:t>
      </w:r>
    </w:p>
    <w:p w14:paraId="35CDB7AE" w14:textId="60E4F90F" w:rsidR="00356C99" w:rsidRPr="002767C7" w:rsidRDefault="00C42D45" w:rsidP="005659D4">
      <w:pPr>
        <w:pStyle w:val="NoSpacing"/>
        <w:ind w:left="720"/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 xml:space="preserve"> (</w:t>
      </w:r>
      <w:r w:rsidR="003007F9">
        <w:rPr>
          <w:rFonts w:ascii="Cambria" w:hAnsi="Cambria" w:cs="Cambria"/>
          <w:sz w:val="20"/>
          <w:szCs w:val="20"/>
        </w:rPr>
        <w:t>Admin</w:t>
      </w:r>
      <w:r w:rsidRPr="002767C7">
        <w:rPr>
          <w:rFonts w:ascii="Cambria" w:hAnsi="Cambria" w:cs="Cambria"/>
          <w:sz w:val="20"/>
          <w:szCs w:val="20"/>
        </w:rPr>
        <w:t xml:space="preserve"> and development)</w:t>
      </w:r>
      <w:r w:rsidR="00BF52B4">
        <w:rPr>
          <w:rFonts w:ascii="Cambria" w:hAnsi="Cambria" w:cs="Cambria"/>
          <w:sz w:val="20"/>
          <w:szCs w:val="20"/>
        </w:rPr>
        <w:t>.</w:t>
      </w:r>
    </w:p>
    <w:p w14:paraId="300C63B5" w14:textId="38103599" w:rsidR="00C42D45" w:rsidRPr="002767C7" w:rsidRDefault="00DE592A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 xml:space="preserve">Proficient in </w:t>
      </w:r>
      <w:r w:rsidR="00C42D45" w:rsidRPr="002767C7">
        <w:rPr>
          <w:rFonts w:ascii="Cambria" w:hAnsi="Cambria" w:cs="Cambria"/>
          <w:sz w:val="20"/>
          <w:szCs w:val="20"/>
        </w:rPr>
        <w:t>NoSQL DB – Cassandra,</w:t>
      </w:r>
      <w:r w:rsidR="0091503D">
        <w:rPr>
          <w:rFonts w:ascii="Cambria" w:hAnsi="Cambria" w:cs="Cambria"/>
          <w:sz w:val="20"/>
          <w:szCs w:val="20"/>
        </w:rPr>
        <w:t xml:space="preserve"> </w:t>
      </w:r>
      <w:r w:rsidR="00AB4BB0">
        <w:rPr>
          <w:rFonts w:ascii="Cambria" w:hAnsi="Cambria" w:cs="Cambria"/>
          <w:sz w:val="20"/>
          <w:szCs w:val="20"/>
        </w:rPr>
        <w:t xml:space="preserve">MongoDB, </w:t>
      </w:r>
      <w:r w:rsidR="00AB4BB0" w:rsidRPr="002767C7">
        <w:rPr>
          <w:rFonts w:ascii="Cambria" w:hAnsi="Cambria" w:cs="Cambria"/>
          <w:sz w:val="20"/>
          <w:szCs w:val="20"/>
        </w:rPr>
        <w:t>HBase</w:t>
      </w:r>
      <w:r w:rsidR="00BF52B4">
        <w:rPr>
          <w:rFonts w:ascii="Cambria" w:hAnsi="Cambria" w:cs="Cambria"/>
          <w:sz w:val="20"/>
          <w:szCs w:val="20"/>
        </w:rPr>
        <w:t>.</w:t>
      </w:r>
    </w:p>
    <w:p w14:paraId="6659D3E5" w14:textId="0634F10D" w:rsidR="00356C99" w:rsidRPr="002767C7" w:rsidRDefault="00C42D45" w:rsidP="002767C7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>Proficient</w:t>
      </w:r>
      <w:r w:rsidR="00DE592A" w:rsidRPr="002767C7">
        <w:rPr>
          <w:rFonts w:ascii="Cambria" w:hAnsi="Cambria" w:cs="Cambria"/>
          <w:sz w:val="20"/>
          <w:szCs w:val="20"/>
        </w:rPr>
        <w:t xml:space="preserve"> </w:t>
      </w:r>
      <w:r w:rsidRPr="002767C7">
        <w:rPr>
          <w:rFonts w:ascii="Cambria" w:hAnsi="Cambria" w:cs="Cambria"/>
          <w:sz w:val="20"/>
          <w:szCs w:val="20"/>
        </w:rPr>
        <w:t>in Java/J2EE, Struts, Spring</w:t>
      </w:r>
      <w:r w:rsidR="00BF52B4">
        <w:rPr>
          <w:rFonts w:ascii="Cambria" w:hAnsi="Cambria" w:cs="Cambria"/>
          <w:sz w:val="20"/>
          <w:szCs w:val="20"/>
        </w:rPr>
        <w:t>.</w:t>
      </w:r>
    </w:p>
    <w:p w14:paraId="1F22DA6D" w14:textId="78EBB969" w:rsidR="00C42D45" w:rsidRDefault="00C42D45" w:rsidP="00B11DFE">
      <w:pPr>
        <w:pStyle w:val="NoSpacing"/>
        <w:numPr>
          <w:ilvl w:val="0"/>
          <w:numId w:val="19"/>
        </w:numPr>
        <w:rPr>
          <w:rFonts w:ascii="Cambria" w:hAnsi="Cambria" w:cs="Cambria"/>
          <w:sz w:val="20"/>
          <w:szCs w:val="20"/>
        </w:rPr>
      </w:pPr>
      <w:r w:rsidRPr="002767C7">
        <w:rPr>
          <w:rFonts w:ascii="Cambria" w:hAnsi="Cambria" w:cs="Cambria"/>
          <w:sz w:val="20"/>
          <w:szCs w:val="20"/>
        </w:rPr>
        <w:t>Proficient in Maven, Ant, Shell Scripting</w:t>
      </w:r>
      <w:r w:rsidR="00BF52B4">
        <w:rPr>
          <w:rFonts w:ascii="Cambria" w:hAnsi="Cambria" w:cs="Cambria"/>
          <w:sz w:val="20"/>
          <w:szCs w:val="20"/>
        </w:rPr>
        <w:t>.</w:t>
      </w:r>
    </w:p>
    <w:p w14:paraId="36CBB097" w14:textId="3F4258F0" w:rsidR="00CB60AC" w:rsidRDefault="00CB60AC" w:rsidP="00CB60AC">
      <w:pPr>
        <w:pStyle w:val="NoSpacing"/>
        <w:rPr>
          <w:rFonts w:ascii="Cambria" w:hAnsi="Cambria" w:cs="Cambria"/>
          <w:sz w:val="20"/>
          <w:szCs w:val="20"/>
        </w:rPr>
      </w:pPr>
    </w:p>
    <w:p w14:paraId="274E9D64" w14:textId="77777777" w:rsidR="00CB60AC" w:rsidRPr="00B11DFE" w:rsidRDefault="00CB60AC" w:rsidP="00CB60AC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14:paraId="0DF8CCE3" w14:textId="4DC98B6E" w:rsidR="00CB60AC" w:rsidRDefault="00CB60AC" w:rsidP="00CB60AC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eastAsia="MS Mincho" w:hAnsi="Cambria" w:cs="Cambria"/>
          <w:b/>
          <w:bCs/>
        </w:rPr>
        <w:t>TRAINING EXPERIENCE</w:t>
      </w:r>
    </w:p>
    <w:p w14:paraId="1CD8E5DA" w14:textId="77777777" w:rsidR="00CB60AC" w:rsidRDefault="00CB60AC" w:rsidP="00CB60AC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</w:p>
    <w:p w14:paraId="47F69750" w14:textId="6601CE18" w:rsidR="00CB60AC" w:rsidRPr="00A1383C" w:rsidRDefault="00CB60AC" w:rsidP="00CB60AC">
      <w:pPr>
        <w:pStyle w:val="PlainText"/>
        <w:spacing w:after="4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Topics</w:t>
      </w:r>
      <w:r w:rsidRPr="00A1383C">
        <w:rPr>
          <w:rFonts w:ascii="Cambria" w:hAnsi="Cambria" w:cs="Cambria"/>
        </w:rPr>
        <w:t xml:space="preserve">: </w:t>
      </w:r>
      <w:r w:rsidRPr="00A1383C">
        <w:rPr>
          <w:rFonts w:ascii="Cambria" w:hAnsi="Cambria" w:cs="Cambria"/>
        </w:rPr>
        <w:tab/>
        <w:t xml:space="preserve">              </w:t>
      </w:r>
      <w:r>
        <w:rPr>
          <w:rFonts w:ascii="Cambria" w:hAnsi="Cambria" w:cs="Cambria"/>
        </w:rPr>
        <w:t xml:space="preserve">                                </w:t>
      </w:r>
      <w:r w:rsidRPr="00A1383C">
        <w:rPr>
          <w:rFonts w:ascii="Cambria" w:hAnsi="Cambria" w:cs="Cambria"/>
        </w:rPr>
        <w:t xml:space="preserve">  Hadoop, </w:t>
      </w:r>
      <w:r>
        <w:rPr>
          <w:rFonts w:ascii="Cambria" w:hAnsi="Cambria" w:cs="Cambria"/>
        </w:rPr>
        <w:t xml:space="preserve">Spark, Data Science, Splunk, MongoDB, Cassandra, Kafka, </w:t>
      </w:r>
      <w:r w:rsidR="009F45A0">
        <w:rPr>
          <w:rFonts w:ascii="Cambria" w:hAnsi="Cambria" w:cs="Cambria"/>
        </w:rPr>
        <w:t xml:space="preserve">Talend, </w:t>
      </w:r>
      <w:r>
        <w:rPr>
          <w:rFonts w:ascii="Cambria" w:hAnsi="Cambria" w:cs="Cambria"/>
        </w:rPr>
        <w:t>REST Web Services</w:t>
      </w:r>
    </w:p>
    <w:p w14:paraId="5A17BDF7" w14:textId="2D9A3434" w:rsidR="00CB60AC" w:rsidRDefault="00CB60AC" w:rsidP="00CB60AC">
      <w:pPr>
        <w:pStyle w:val="PlainText"/>
        <w:spacing w:after="4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Clients: </w:t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  <w:t>Accenture, Mercedes Benz, Ericsson, Waste management (US)</w:t>
      </w:r>
      <w:r w:rsidR="005432B1">
        <w:rPr>
          <w:rFonts w:ascii="Cambria" w:hAnsi="Cambria" w:cs="Cambria"/>
          <w:bCs/>
        </w:rPr>
        <w:t xml:space="preserve">, Ericsson, Delloite. </w:t>
      </w:r>
    </w:p>
    <w:p w14:paraId="5BDF87C4" w14:textId="5D636662" w:rsidR="00CB60AC" w:rsidRDefault="00CB60AC" w:rsidP="00CB60AC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hAnsi="Cambria" w:cs="Cambria"/>
          <w:bCs/>
        </w:rPr>
        <w:t xml:space="preserve">Total years in </w:t>
      </w:r>
      <w:r w:rsidR="001D5910">
        <w:rPr>
          <w:rFonts w:ascii="Cambria" w:hAnsi="Cambria" w:cs="Cambria"/>
          <w:bCs/>
        </w:rPr>
        <w:t>training:</w:t>
      </w:r>
      <w:r>
        <w:rPr>
          <w:rFonts w:ascii="Cambria" w:hAnsi="Cambria" w:cs="Cambria"/>
          <w:bCs/>
        </w:rPr>
        <w:t xml:space="preserve"> </w:t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 w:rsidR="003007F9" w:rsidRPr="00FC4C8F">
        <w:rPr>
          <w:rFonts w:ascii="Cambria" w:hAnsi="Cambria" w:cs="Cambria"/>
          <w:b/>
          <w:bCs/>
        </w:rPr>
        <w:t>7</w:t>
      </w:r>
      <w:r w:rsidRPr="00FC4C8F">
        <w:rPr>
          <w:rFonts w:ascii="Cambria" w:hAnsi="Cambria" w:cs="Cambria"/>
          <w:b/>
          <w:bCs/>
        </w:rPr>
        <w:t xml:space="preserve"> years.</w:t>
      </w:r>
    </w:p>
    <w:p w14:paraId="6F5ABEFC" w14:textId="77777777" w:rsidR="00CB60AC" w:rsidRDefault="00CB60AC" w:rsidP="00CB60AC">
      <w:pPr>
        <w:pStyle w:val="NoSpacing"/>
        <w:rPr>
          <w:rFonts w:ascii="Cambria" w:hAnsi="Cambria" w:cs="Cambria"/>
          <w:sz w:val="20"/>
          <w:szCs w:val="20"/>
        </w:rPr>
      </w:pPr>
    </w:p>
    <w:p w14:paraId="17224019" w14:textId="77777777" w:rsidR="00B11DFE" w:rsidRPr="00B11DFE" w:rsidRDefault="00B11DFE" w:rsidP="00B11DFE">
      <w:pPr>
        <w:pStyle w:val="NoSpacing"/>
        <w:ind w:left="720"/>
        <w:rPr>
          <w:rFonts w:ascii="Cambria" w:hAnsi="Cambria" w:cs="Cambria"/>
          <w:sz w:val="20"/>
          <w:szCs w:val="20"/>
        </w:rPr>
      </w:pPr>
    </w:p>
    <w:p w14:paraId="1801B0EA" w14:textId="77777777" w:rsidR="00356C99" w:rsidRDefault="00DE592A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eastAsia="MS Mincho" w:hAnsi="Cambria" w:cs="Cambria"/>
          <w:b/>
          <w:bCs/>
        </w:rPr>
        <w:t>IT SKILLS</w:t>
      </w:r>
    </w:p>
    <w:p w14:paraId="13ECAC78" w14:textId="77777777" w:rsidR="00356C99" w:rsidRDefault="00356C99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</w:p>
    <w:p w14:paraId="79A1388E" w14:textId="354C7144" w:rsidR="00356C99" w:rsidRDefault="00DE592A">
      <w:pPr>
        <w:pStyle w:val="PlainText"/>
        <w:spacing w:after="40"/>
        <w:jc w:val="both"/>
        <w:rPr>
          <w:rFonts w:ascii="Cambria" w:hAnsi="Cambria" w:cs="Cambria"/>
        </w:rPr>
      </w:pPr>
      <w:r w:rsidRPr="00A1383C">
        <w:rPr>
          <w:rFonts w:ascii="Cambria" w:hAnsi="Cambria" w:cs="Cambria"/>
        </w:rPr>
        <w:t xml:space="preserve">Big Data </w:t>
      </w:r>
      <w:r w:rsidR="00115ECC" w:rsidRPr="00A1383C">
        <w:rPr>
          <w:rFonts w:ascii="Cambria" w:hAnsi="Cambria" w:cs="Cambria"/>
        </w:rPr>
        <w:t>Ecosystem:</w:t>
      </w:r>
      <w:r w:rsidRPr="00A1383C">
        <w:rPr>
          <w:rFonts w:ascii="Cambria" w:hAnsi="Cambria" w:cs="Cambria"/>
        </w:rPr>
        <w:t xml:space="preserve"> </w:t>
      </w:r>
      <w:r w:rsidRPr="00A1383C">
        <w:rPr>
          <w:rFonts w:ascii="Cambria" w:hAnsi="Cambria" w:cs="Cambria"/>
        </w:rPr>
        <w:tab/>
      </w:r>
      <w:r w:rsidR="00C42D45" w:rsidRPr="00A1383C">
        <w:rPr>
          <w:rFonts w:ascii="Cambria" w:hAnsi="Cambria" w:cs="Cambria"/>
        </w:rPr>
        <w:t xml:space="preserve">               </w:t>
      </w:r>
      <w:r w:rsidR="00A1383C" w:rsidRPr="00A1383C">
        <w:rPr>
          <w:rFonts w:ascii="Cambria" w:hAnsi="Cambria" w:cs="Cambria"/>
        </w:rPr>
        <w:t xml:space="preserve"> </w:t>
      </w:r>
      <w:r w:rsidR="00B977A6" w:rsidRPr="00A1383C">
        <w:rPr>
          <w:rFonts w:ascii="Cambria" w:hAnsi="Cambria" w:cs="Cambria"/>
        </w:rPr>
        <w:t xml:space="preserve">Hadoop, </w:t>
      </w:r>
      <w:r w:rsidR="00B977A6">
        <w:rPr>
          <w:rFonts w:ascii="Cambria" w:hAnsi="Cambria" w:cs="Cambria"/>
        </w:rPr>
        <w:t>Spark</w:t>
      </w:r>
      <w:r w:rsidR="00F927FB">
        <w:rPr>
          <w:rFonts w:ascii="Cambria" w:hAnsi="Cambria" w:cs="Cambria"/>
        </w:rPr>
        <w:t xml:space="preserve">, </w:t>
      </w:r>
      <w:r w:rsidR="00B227F3">
        <w:rPr>
          <w:rFonts w:ascii="Cambria" w:hAnsi="Cambria" w:cs="Cambria"/>
        </w:rPr>
        <w:t xml:space="preserve">Data Science, </w:t>
      </w:r>
      <w:r w:rsidR="00F927FB">
        <w:rPr>
          <w:rFonts w:ascii="Cambria" w:hAnsi="Cambria" w:cs="Cambria"/>
        </w:rPr>
        <w:t xml:space="preserve">Splunk, </w:t>
      </w:r>
      <w:r w:rsidR="002D7F34">
        <w:rPr>
          <w:rFonts w:ascii="Cambria" w:hAnsi="Cambria" w:cs="Cambria"/>
        </w:rPr>
        <w:t xml:space="preserve">Cassandra, </w:t>
      </w:r>
      <w:r w:rsidR="00F927FB">
        <w:rPr>
          <w:rFonts w:ascii="Cambria" w:hAnsi="Cambria" w:cs="Cambria"/>
        </w:rPr>
        <w:t xml:space="preserve">MongoDB, </w:t>
      </w:r>
      <w:r w:rsidR="00793AC5">
        <w:rPr>
          <w:rFonts w:ascii="Cambria" w:hAnsi="Cambria" w:cs="Cambria"/>
        </w:rPr>
        <w:t>Kafka</w:t>
      </w:r>
    </w:p>
    <w:p w14:paraId="50A21272" w14:textId="1B17CAA5" w:rsidR="00A80D1F" w:rsidRPr="00A1383C" w:rsidRDefault="00A80D1F" w:rsidP="00A80D1F">
      <w:pPr>
        <w:pStyle w:val="PlainText"/>
        <w:tabs>
          <w:tab w:val="left" w:pos="2901"/>
        </w:tabs>
        <w:spacing w:after="4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Platforms</w:t>
      </w:r>
      <w:r w:rsidR="00653FD5">
        <w:rPr>
          <w:rFonts w:ascii="Cambria" w:hAnsi="Cambria" w:cs="Cambria"/>
        </w:rPr>
        <w:t>:</w:t>
      </w:r>
      <w:r>
        <w:rPr>
          <w:rFonts w:ascii="Cambria" w:hAnsi="Cambria" w:cs="Cambria"/>
        </w:rPr>
        <w:tab/>
        <w:t xml:space="preserve">Google Cloud Platform (GCP), Amazon Cloud Platform (AWS). </w:t>
      </w:r>
    </w:p>
    <w:p w14:paraId="39038BEF" w14:textId="77777777" w:rsidR="00356C99" w:rsidRDefault="00DE592A">
      <w:pPr>
        <w:pStyle w:val="PlainText"/>
        <w:spacing w:after="4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Language: </w:t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  <w:t>JAVA,</w:t>
      </w:r>
      <w:r w:rsidR="00A1383C">
        <w:rPr>
          <w:rFonts w:ascii="Cambria" w:hAnsi="Cambria" w:cs="Cambria"/>
          <w:bCs/>
        </w:rPr>
        <w:t xml:space="preserve"> Struts, Spring,</w:t>
      </w:r>
      <w:r>
        <w:rPr>
          <w:rFonts w:ascii="Cambria" w:hAnsi="Cambria" w:cs="Cambria"/>
          <w:bCs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Shell scripting, </w:t>
      </w:r>
      <w:r w:rsidR="0069433D">
        <w:rPr>
          <w:rFonts w:ascii="Cambria" w:hAnsi="Cambria" w:cs="Cambria"/>
          <w:bCs/>
        </w:rPr>
        <w:t>Linux.</w:t>
      </w:r>
    </w:p>
    <w:p w14:paraId="581C1C7A" w14:textId="77777777" w:rsidR="00356C99" w:rsidRDefault="006D6EFF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hAnsi="Cambria" w:cs="Cambria"/>
          <w:bCs/>
        </w:rPr>
        <w:t xml:space="preserve">Software: </w:t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  <w:t>GIT</w:t>
      </w:r>
      <w:r w:rsidR="00A04CEC">
        <w:rPr>
          <w:rFonts w:ascii="Cambria" w:hAnsi="Cambria" w:cs="Cambria"/>
          <w:bCs/>
        </w:rPr>
        <w:t>, Jenkins</w:t>
      </w:r>
      <w:r w:rsidR="00DE592A">
        <w:rPr>
          <w:rFonts w:ascii="Cambria" w:hAnsi="Cambria" w:cs="Cambria"/>
          <w:bCs/>
        </w:rPr>
        <w:t xml:space="preserve">, </w:t>
      </w:r>
      <w:r w:rsidR="00A1383C">
        <w:rPr>
          <w:rFonts w:ascii="Cambria" w:hAnsi="Cambria" w:cs="Cambria"/>
          <w:bCs/>
        </w:rPr>
        <w:t>Maven, Ant,</w:t>
      </w:r>
      <w:r w:rsidR="00DE592A">
        <w:rPr>
          <w:rFonts w:ascii="Cambria" w:hAnsi="Cambria" w:cs="Cambria"/>
          <w:bCs/>
        </w:rPr>
        <w:t xml:space="preserve"> Eclipse</w:t>
      </w:r>
      <w:r w:rsidR="00A1383C">
        <w:rPr>
          <w:rFonts w:ascii="Cambria" w:hAnsi="Cambria" w:cs="Cambria"/>
          <w:bCs/>
        </w:rPr>
        <w:t xml:space="preserve">, </w:t>
      </w:r>
      <w:proofErr w:type="spellStart"/>
      <w:r w:rsidR="00A1383C">
        <w:rPr>
          <w:rFonts w:ascii="Cambria" w:hAnsi="Cambria" w:cs="Cambria"/>
          <w:bCs/>
        </w:rPr>
        <w:t>Weblogic</w:t>
      </w:r>
      <w:proofErr w:type="spellEnd"/>
      <w:r w:rsidR="0069433D">
        <w:rPr>
          <w:rFonts w:ascii="Cambria" w:hAnsi="Cambria" w:cs="Cambria"/>
          <w:bCs/>
        </w:rPr>
        <w:t>.</w:t>
      </w:r>
    </w:p>
    <w:p w14:paraId="497D4731" w14:textId="77777777" w:rsidR="00356C99" w:rsidRDefault="00356C99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</w:p>
    <w:p w14:paraId="6620F897" w14:textId="77777777" w:rsidR="00356C99" w:rsidRDefault="00DE592A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eastAsia="MS Mincho" w:hAnsi="Cambria" w:cs="Cambria"/>
          <w:b/>
        </w:rPr>
        <w:t>ORGANIZATIONAL EXPERIENCE</w:t>
      </w:r>
    </w:p>
    <w:p w14:paraId="19EDB83C" w14:textId="77777777" w:rsidR="00356C99" w:rsidRDefault="00356C99">
      <w:pPr>
        <w:pStyle w:val="PlainText"/>
        <w:spacing w:after="40"/>
        <w:jc w:val="both"/>
        <w:rPr>
          <w:rFonts w:ascii="Cambria" w:eastAsia="MS Mincho" w:hAnsi="Cambria" w:cs="Cambria"/>
          <w:b/>
          <w:bCs/>
          <w:sz w:val="12"/>
        </w:rPr>
      </w:pPr>
    </w:p>
    <w:p w14:paraId="4FC1A78B" w14:textId="607607C3" w:rsidR="00356C99" w:rsidRDefault="00B52D27" w:rsidP="00E35E66">
      <w:pPr>
        <w:spacing w:after="40"/>
        <w:jc w:val="both"/>
        <w:rPr>
          <w:rFonts w:ascii="Cambria" w:eastAsia="MS Mincho" w:hAnsi="Cambria" w:cs="Cambria"/>
          <w:sz w:val="20"/>
          <w:szCs w:val="20"/>
        </w:rPr>
      </w:pPr>
      <w:bookmarkStart w:id="1" w:name="OLE_LINK4"/>
      <w:bookmarkStart w:id="2" w:name="OLE_LINK3"/>
      <w:bookmarkEnd w:id="1"/>
      <w:bookmarkEnd w:id="2"/>
      <w:r w:rsidRPr="00B52D27">
        <w:rPr>
          <w:rFonts w:ascii="Cambria" w:eastAsia="MS Mincho" w:hAnsi="Cambria" w:cs="Cambria"/>
          <w:b/>
          <w:sz w:val="20"/>
          <w:szCs w:val="20"/>
        </w:rPr>
        <w:t>Accenture</w:t>
      </w:r>
      <w:r w:rsidR="006E599A">
        <w:rPr>
          <w:rFonts w:ascii="Cambria" w:eastAsia="MS Mincho" w:hAnsi="Cambria" w:cs="Cambria"/>
          <w:b/>
          <w:sz w:val="20"/>
          <w:szCs w:val="20"/>
        </w:rPr>
        <w:t>,</w:t>
      </w:r>
      <w:r w:rsidR="006E599A">
        <w:rPr>
          <w:rFonts w:ascii="Cambria" w:eastAsia="MS Mincho" w:hAnsi="Cambria" w:cs="Cambria"/>
          <w:sz w:val="20"/>
          <w:szCs w:val="20"/>
        </w:rPr>
        <w:t xml:space="preserve"> </w:t>
      </w:r>
      <w:r w:rsidR="00E80E5B">
        <w:rPr>
          <w:rFonts w:ascii="Cambria" w:eastAsia="MS Mincho" w:hAnsi="Cambria" w:cs="Cambria"/>
          <w:sz w:val="20"/>
          <w:szCs w:val="20"/>
        </w:rPr>
        <w:t xml:space="preserve">October </w:t>
      </w:r>
      <w:r>
        <w:rPr>
          <w:rFonts w:ascii="Cambria" w:eastAsia="MS Mincho" w:hAnsi="Cambria" w:cs="Cambria"/>
          <w:sz w:val="20"/>
          <w:szCs w:val="20"/>
        </w:rPr>
        <w:t>2012</w:t>
      </w:r>
      <w:r w:rsidR="00E80E5B">
        <w:rPr>
          <w:rFonts w:ascii="Cambria" w:eastAsia="MS Mincho" w:hAnsi="Cambria" w:cs="Cambria"/>
          <w:sz w:val="20"/>
          <w:szCs w:val="20"/>
        </w:rPr>
        <w:t xml:space="preserve"> till date</w:t>
      </w:r>
    </w:p>
    <w:p w14:paraId="53455FDA" w14:textId="77777777" w:rsidR="00AF3395" w:rsidRDefault="00AF3395" w:rsidP="00E35E66">
      <w:pPr>
        <w:spacing w:after="40"/>
        <w:jc w:val="both"/>
        <w:rPr>
          <w:rFonts w:ascii="Cambria" w:eastAsia="MS Mincho" w:hAnsi="Cambria" w:cs="Cambria"/>
          <w:sz w:val="20"/>
          <w:szCs w:val="20"/>
        </w:rPr>
      </w:pPr>
      <w:r w:rsidRPr="00AF3395">
        <w:rPr>
          <w:rFonts w:ascii="Cambria" w:eastAsia="MS Mincho" w:hAnsi="Cambria" w:cs="Cambria"/>
          <w:b/>
          <w:sz w:val="20"/>
          <w:szCs w:val="20"/>
        </w:rPr>
        <w:t>Wells Fargo Bank</w:t>
      </w:r>
      <w:r w:rsidR="006E599A">
        <w:rPr>
          <w:rFonts w:ascii="Cambria" w:eastAsia="MS Mincho" w:hAnsi="Cambria" w:cs="Cambria"/>
          <w:b/>
          <w:sz w:val="20"/>
          <w:szCs w:val="20"/>
        </w:rPr>
        <w:t>,</w:t>
      </w:r>
      <w:r>
        <w:rPr>
          <w:rFonts w:ascii="Cambria" w:eastAsia="MS Mincho" w:hAnsi="Cambria" w:cs="Cambria"/>
          <w:b/>
          <w:sz w:val="20"/>
          <w:szCs w:val="20"/>
        </w:rPr>
        <w:t xml:space="preserve"> </w:t>
      </w:r>
      <w:r w:rsidRPr="00AF3395">
        <w:rPr>
          <w:rFonts w:ascii="Cambria" w:eastAsia="MS Mincho" w:hAnsi="Cambria" w:cs="Cambria"/>
          <w:sz w:val="20"/>
          <w:szCs w:val="20"/>
        </w:rPr>
        <w:t>June 2009 – September 2012</w:t>
      </w:r>
    </w:p>
    <w:p w14:paraId="277B1EAA" w14:textId="77777777" w:rsidR="00AF3395" w:rsidRDefault="00AF3395" w:rsidP="00E35E66">
      <w:pPr>
        <w:spacing w:after="40"/>
        <w:jc w:val="both"/>
        <w:rPr>
          <w:rFonts w:ascii="Cambria" w:eastAsia="MS Mincho" w:hAnsi="Cambria" w:cs="Cambria"/>
          <w:sz w:val="20"/>
          <w:szCs w:val="20"/>
        </w:rPr>
      </w:pPr>
      <w:r w:rsidRPr="004E00A5">
        <w:rPr>
          <w:rFonts w:ascii="Cambria" w:eastAsia="MS Mincho" w:hAnsi="Cambria" w:cs="Cambria"/>
          <w:b/>
          <w:sz w:val="20"/>
          <w:szCs w:val="20"/>
        </w:rPr>
        <w:t>Hewlett Packard</w:t>
      </w:r>
      <w:r w:rsidR="006E599A">
        <w:rPr>
          <w:rFonts w:ascii="Cambria" w:eastAsia="MS Mincho" w:hAnsi="Cambria" w:cs="Cambria"/>
          <w:b/>
          <w:sz w:val="20"/>
          <w:szCs w:val="20"/>
        </w:rPr>
        <w:t>,</w:t>
      </w:r>
      <w:r>
        <w:rPr>
          <w:rFonts w:ascii="Cambria" w:eastAsia="MS Mincho" w:hAnsi="Cambria" w:cs="Cambria"/>
          <w:sz w:val="20"/>
          <w:szCs w:val="20"/>
        </w:rPr>
        <w:t xml:space="preserve"> July 2006 – April 2009</w:t>
      </w:r>
    </w:p>
    <w:p w14:paraId="39542BE3" w14:textId="77777777" w:rsidR="00AF3395" w:rsidRPr="00AF3395" w:rsidRDefault="00AF3395" w:rsidP="00E35E66">
      <w:pPr>
        <w:spacing w:after="40"/>
        <w:jc w:val="both"/>
        <w:rPr>
          <w:rFonts w:ascii="Cambria" w:eastAsia="MS Mincho" w:hAnsi="Cambria" w:cs="Cambria"/>
          <w:b/>
          <w:sz w:val="20"/>
          <w:szCs w:val="20"/>
        </w:rPr>
      </w:pPr>
    </w:p>
    <w:p w14:paraId="6D246BEB" w14:textId="77777777" w:rsidR="00356C99" w:rsidRDefault="00DE592A">
      <w:pPr>
        <w:pStyle w:val="PlainText"/>
        <w:spacing w:after="40"/>
        <w:jc w:val="both"/>
        <w:rPr>
          <w:rFonts w:ascii="Cambria" w:hAnsi="Cambria" w:cs="Cambria"/>
          <w:color w:val="000000"/>
        </w:rPr>
      </w:pPr>
      <w:r>
        <w:rPr>
          <w:rFonts w:ascii="Cambria" w:eastAsia="MS Mincho" w:hAnsi="Cambria" w:cs="Cambria"/>
          <w:b/>
          <w:bCs/>
        </w:rPr>
        <w:t>Achievements:</w:t>
      </w:r>
    </w:p>
    <w:p w14:paraId="294D0903" w14:textId="77777777" w:rsidR="00B52D27" w:rsidRDefault="00B52D27" w:rsidP="00B52D2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eastAsia="MS Mincho" w:hAnsi="Cambria" w:cs="Cambria"/>
          <w:sz w:val="20"/>
          <w:szCs w:val="20"/>
          <w:lang w:eastAsia="zh-CN"/>
        </w:rPr>
      </w:pPr>
      <w:r w:rsidRPr="00A52435">
        <w:rPr>
          <w:rFonts w:ascii="Cambria" w:eastAsia="MS Mincho" w:hAnsi="Cambria" w:cs="Cambria"/>
          <w:sz w:val="20"/>
          <w:szCs w:val="20"/>
          <w:lang w:eastAsia="zh-CN"/>
        </w:rPr>
        <w:t xml:space="preserve">Received two Performer Awards </w:t>
      </w:r>
      <w:r w:rsidR="005E7648">
        <w:rPr>
          <w:rFonts w:ascii="Cambria" w:eastAsia="MS Mincho" w:hAnsi="Cambria" w:cs="Cambria"/>
          <w:sz w:val="20"/>
          <w:szCs w:val="20"/>
          <w:lang w:eastAsia="zh-CN"/>
        </w:rPr>
        <w:t xml:space="preserve">in Accenture </w:t>
      </w:r>
      <w:r w:rsidRPr="00A52435">
        <w:rPr>
          <w:rFonts w:ascii="Cambria" w:eastAsia="MS Mincho" w:hAnsi="Cambria" w:cs="Cambria"/>
          <w:sz w:val="20"/>
          <w:szCs w:val="20"/>
          <w:lang w:eastAsia="zh-CN"/>
        </w:rPr>
        <w:t xml:space="preserve">for individual performance </w:t>
      </w:r>
    </w:p>
    <w:p w14:paraId="0B5F8EA3" w14:textId="77777777" w:rsidR="00113A89" w:rsidRPr="00645DE5" w:rsidRDefault="00113A89" w:rsidP="00113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  <w:r w:rsidRPr="00645DE5">
        <w:rPr>
          <w:rFonts w:ascii="Cambria" w:eastAsia="MS Mincho" w:hAnsi="Cambria" w:cs="Cambria"/>
          <w:sz w:val="20"/>
          <w:szCs w:val="20"/>
          <w:lang w:eastAsia="zh-CN"/>
        </w:rPr>
        <w:t xml:space="preserve">Received Achieving Excellence Award from Wells Fargo Bank. </w:t>
      </w:r>
    </w:p>
    <w:p w14:paraId="6BEFAED2" w14:textId="77777777" w:rsidR="00113A89" w:rsidRPr="00645DE5" w:rsidRDefault="00113A89" w:rsidP="00113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9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  <w:r w:rsidRPr="00645DE5">
        <w:rPr>
          <w:rFonts w:ascii="Cambria" w:eastAsia="MS Mincho" w:hAnsi="Cambria" w:cs="Cambria"/>
          <w:sz w:val="20"/>
          <w:szCs w:val="20"/>
          <w:lang w:eastAsia="zh-CN"/>
        </w:rPr>
        <w:t xml:space="preserve">Received 3 Shared Success Awards from Wells Fargo Bank. </w:t>
      </w:r>
    </w:p>
    <w:p w14:paraId="6512A38D" w14:textId="58CC40CE" w:rsidR="00113A89" w:rsidRDefault="00113A89" w:rsidP="00113A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  <w:r w:rsidRPr="00645DE5">
        <w:rPr>
          <w:rFonts w:ascii="Cambria" w:eastAsia="MS Mincho" w:hAnsi="Cambria" w:cs="Cambria"/>
          <w:sz w:val="20"/>
          <w:szCs w:val="20"/>
          <w:lang w:eastAsia="zh-CN"/>
        </w:rPr>
        <w:t>Received an employment offer from Oracle and Infosys in the past year</w:t>
      </w:r>
      <w:r w:rsidR="00645DE5">
        <w:rPr>
          <w:rFonts w:ascii="Cambria" w:eastAsia="MS Mincho" w:hAnsi="Cambria" w:cs="Cambria"/>
          <w:sz w:val="20"/>
          <w:szCs w:val="20"/>
          <w:lang w:eastAsia="zh-CN"/>
        </w:rPr>
        <w:t>s</w:t>
      </w:r>
      <w:r w:rsidRPr="00645DE5">
        <w:rPr>
          <w:rFonts w:ascii="Cambria" w:eastAsia="MS Mincho" w:hAnsi="Cambria" w:cs="Cambria"/>
          <w:sz w:val="20"/>
          <w:szCs w:val="20"/>
          <w:lang w:eastAsia="zh-CN"/>
        </w:rPr>
        <w:t xml:space="preserve">. </w:t>
      </w:r>
    </w:p>
    <w:p w14:paraId="2EDF06D6" w14:textId="55D8BE55" w:rsidR="00E456F9" w:rsidRDefault="00E456F9" w:rsidP="00E456F9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</w:p>
    <w:p w14:paraId="770AA110" w14:textId="6DD1C903" w:rsidR="00E456F9" w:rsidRDefault="00E456F9" w:rsidP="00E456F9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</w:p>
    <w:p w14:paraId="24196F01" w14:textId="77777777" w:rsidR="00E456F9" w:rsidRPr="00E456F9" w:rsidRDefault="00E456F9" w:rsidP="00E456F9">
      <w:p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sz w:val="20"/>
          <w:szCs w:val="20"/>
          <w:lang w:eastAsia="zh-CN"/>
        </w:rPr>
      </w:pPr>
    </w:p>
    <w:p w14:paraId="17193C68" w14:textId="77777777" w:rsidR="00F209C6" w:rsidRDefault="00F209C6" w:rsidP="00E465D0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lang w:eastAsia="zh-CN"/>
        </w:rPr>
      </w:pPr>
    </w:p>
    <w:p w14:paraId="3E2F0FA3" w14:textId="77777777" w:rsidR="00356C99" w:rsidRPr="00E465D0" w:rsidRDefault="00E465D0" w:rsidP="00E465D0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b/>
          <w:bCs/>
          <w:sz w:val="12"/>
        </w:rPr>
      </w:pPr>
      <w:r>
        <w:rPr>
          <w:rFonts w:ascii="Cambria" w:eastAsia="MS Mincho" w:hAnsi="Cambria" w:cs="Cambria"/>
          <w:b/>
        </w:rPr>
        <w:t>Projects</w:t>
      </w:r>
    </w:p>
    <w:p w14:paraId="2E77C059" w14:textId="77777777" w:rsidR="0099415E" w:rsidRDefault="00DE592A">
      <w:pPr>
        <w:pStyle w:val="PlainText"/>
        <w:spacing w:after="40"/>
        <w:jc w:val="both"/>
      </w:pPr>
      <w:r>
        <w:rPr>
          <w:rFonts w:ascii="Cambria" w:eastAsia="MS Mincho" w:hAnsi="Cambria" w:cs="Cambria"/>
        </w:rPr>
        <w:t>Project</w:t>
      </w:r>
      <w:r w:rsidR="00BA0B92">
        <w:rPr>
          <w:rFonts w:ascii="Cambria" w:eastAsia="MS Mincho" w:hAnsi="Cambria" w:cs="Cambria"/>
        </w:rPr>
        <w:t xml:space="preserve"> name</w:t>
      </w:r>
      <w:r>
        <w:rPr>
          <w:rFonts w:ascii="Cambria" w:eastAsia="MS Mincho" w:hAnsi="Cambria" w:cs="Cambria"/>
        </w:rPr>
        <w:t xml:space="preserve">: </w:t>
      </w:r>
      <w:r>
        <w:rPr>
          <w:rFonts w:ascii="Cambria" w:eastAsia="MS Mincho" w:hAnsi="Cambria" w:cs="Cambria"/>
        </w:rPr>
        <w:tab/>
      </w:r>
      <w:r w:rsidR="00D82D9F">
        <w:rPr>
          <w:rFonts w:ascii="Cambria" w:eastAsia="MS Mincho" w:hAnsi="Cambria" w:cs="Cambria"/>
        </w:rPr>
        <w:t xml:space="preserve"> </w:t>
      </w:r>
      <w:r w:rsidR="008A2A79">
        <w:rPr>
          <w:rFonts w:ascii="Cambria" w:eastAsia="MS Mincho" w:hAnsi="Cambria" w:cs="Cambria"/>
        </w:rPr>
        <w:t xml:space="preserve">   </w:t>
      </w:r>
      <w:r w:rsidR="00980DBF">
        <w:rPr>
          <w:rFonts w:ascii="Cambria" w:eastAsia="MS Mincho" w:hAnsi="Cambria" w:cs="Cambria"/>
        </w:rPr>
        <w:t xml:space="preserve"> </w:t>
      </w:r>
      <w:r w:rsidR="007407A9">
        <w:rPr>
          <w:rFonts w:ascii="Cambria" w:eastAsia="MS Mincho" w:hAnsi="Cambria" w:cs="Cambria"/>
        </w:rPr>
        <w:t xml:space="preserve">     </w:t>
      </w:r>
      <w:r w:rsidR="00864174">
        <w:rPr>
          <w:rFonts w:ascii="Cambria" w:eastAsia="MS Mincho" w:hAnsi="Cambria" w:cs="Cambria"/>
        </w:rPr>
        <w:t xml:space="preserve">Accenture Platform </w:t>
      </w:r>
      <w:r w:rsidR="0099415E" w:rsidRPr="0099415E">
        <w:rPr>
          <w:rFonts w:ascii="Cambria" w:eastAsia="MS Mincho" w:hAnsi="Cambria" w:cs="Cambria"/>
        </w:rPr>
        <w:t xml:space="preserve">As a </w:t>
      </w:r>
      <w:proofErr w:type="gramStart"/>
      <w:r w:rsidR="0099415E" w:rsidRPr="0099415E">
        <w:rPr>
          <w:rFonts w:ascii="Cambria" w:eastAsia="MS Mincho" w:hAnsi="Cambria" w:cs="Cambria"/>
        </w:rPr>
        <w:t>Service(</w:t>
      </w:r>
      <w:proofErr w:type="gramEnd"/>
      <w:r w:rsidR="0099415E" w:rsidRPr="0099415E">
        <w:rPr>
          <w:rFonts w:ascii="Cambria" w:eastAsia="MS Mincho" w:hAnsi="Cambria" w:cs="Cambria"/>
        </w:rPr>
        <w:t>PaaS)</w:t>
      </w:r>
      <w:r w:rsidR="0099415E">
        <w:rPr>
          <w:b/>
        </w:rPr>
        <w:t xml:space="preserve"> </w:t>
      </w:r>
      <w:r w:rsidR="0099415E">
        <w:t xml:space="preserve"> </w:t>
      </w:r>
    </w:p>
    <w:p w14:paraId="431AF1E5" w14:textId="77777777" w:rsidR="00356C99" w:rsidRDefault="0099415E">
      <w:pPr>
        <w:pStyle w:val="PlainText"/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Client:                    </w:t>
      </w:r>
      <w:r w:rsidR="008A2A79">
        <w:rPr>
          <w:rFonts w:ascii="Cambria" w:eastAsia="MS Mincho" w:hAnsi="Cambria" w:cs="Cambria"/>
        </w:rPr>
        <w:t xml:space="preserve">   </w:t>
      </w:r>
      <w:r w:rsidR="00B23F69">
        <w:rPr>
          <w:rFonts w:ascii="Cambria" w:eastAsia="MS Mincho" w:hAnsi="Cambria" w:cs="Cambria"/>
        </w:rPr>
        <w:t xml:space="preserve"> </w:t>
      </w:r>
      <w:r w:rsidR="00980DBF">
        <w:rPr>
          <w:rFonts w:ascii="Cambria" w:eastAsia="MS Mincho" w:hAnsi="Cambria" w:cs="Cambria"/>
        </w:rPr>
        <w:t xml:space="preserve"> </w:t>
      </w:r>
      <w:r w:rsidR="007407A9">
        <w:rPr>
          <w:rFonts w:ascii="Cambria" w:eastAsia="MS Mincho" w:hAnsi="Cambria" w:cs="Cambria"/>
        </w:rPr>
        <w:t xml:space="preserve">     </w:t>
      </w:r>
      <w:r>
        <w:rPr>
          <w:rFonts w:ascii="Cambria" w:eastAsia="MS Mincho" w:hAnsi="Cambria" w:cs="Cambria"/>
        </w:rPr>
        <w:t>Accenture</w:t>
      </w:r>
      <w:r>
        <w:t xml:space="preserve">                               </w:t>
      </w:r>
    </w:p>
    <w:p w14:paraId="7BBEB6AE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Period:</w:t>
      </w:r>
      <w:r>
        <w:rPr>
          <w:rFonts w:ascii="Cambria" w:eastAsia="MS Mincho" w:hAnsi="Cambria" w:cs="Cambria"/>
        </w:rPr>
        <w:tab/>
      </w:r>
      <w:r w:rsidR="008A2A79">
        <w:rPr>
          <w:rFonts w:ascii="Cambria" w:eastAsia="MS Mincho" w:hAnsi="Cambria" w:cs="Cambria"/>
        </w:rPr>
        <w:t xml:space="preserve">   </w:t>
      </w:r>
      <w:r w:rsidR="00980DBF">
        <w:rPr>
          <w:rFonts w:ascii="Cambria" w:eastAsia="MS Mincho" w:hAnsi="Cambria" w:cs="Cambria"/>
        </w:rPr>
        <w:t xml:space="preserve"> </w:t>
      </w:r>
      <w:r w:rsidR="007407A9">
        <w:rPr>
          <w:rFonts w:ascii="Cambria" w:eastAsia="MS Mincho" w:hAnsi="Cambria" w:cs="Cambria"/>
        </w:rPr>
        <w:t xml:space="preserve">     </w:t>
      </w:r>
      <w:r w:rsidR="00B23F69">
        <w:rPr>
          <w:rFonts w:ascii="Cambria" w:eastAsia="MS Mincho" w:hAnsi="Cambria" w:cs="Cambria"/>
        </w:rPr>
        <w:t xml:space="preserve"> </w:t>
      </w:r>
      <w:r w:rsidR="00A81305" w:rsidRPr="008A2A79">
        <w:rPr>
          <w:rFonts w:ascii="Cambria" w:eastAsia="MS Mincho" w:hAnsi="Cambria" w:cs="Cambria"/>
        </w:rPr>
        <w:t>June 2014– Present</w:t>
      </w:r>
    </w:p>
    <w:p w14:paraId="5E731EE8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Role:</w:t>
      </w:r>
      <w:r>
        <w:rPr>
          <w:rFonts w:ascii="Cambria" w:eastAsia="MS Mincho" w:hAnsi="Cambria" w:cs="Cambria"/>
        </w:rPr>
        <w:tab/>
      </w:r>
      <w:r w:rsidR="008A2A79">
        <w:rPr>
          <w:rFonts w:ascii="Cambria" w:eastAsia="MS Mincho" w:hAnsi="Cambria" w:cs="Cambria"/>
        </w:rPr>
        <w:t xml:space="preserve">   </w:t>
      </w:r>
      <w:r w:rsidR="00980DBF">
        <w:rPr>
          <w:rFonts w:ascii="Cambria" w:eastAsia="MS Mincho" w:hAnsi="Cambria" w:cs="Cambria"/>
        </w:rPr>
        <w:t xml:space="preserve"> </w:t>
      </w:r>
      <w:r w:rsidR="007407A9">
        <w:rPr>
          <w:rFonts w:ascii="Cambria" w:eastAsia="MS Mincho" w:hAnsi="Cambria" w:cs="Cambria"/>
        </w:rPr>
        <w:t xml:space="preserve">     </w:t>
      </w:r>
      <w:r w:rsidR="00B23F69">
        <w:rPr>
          <w:rFonts w:ascii="Cambria" w:eastAsia="MS Mincho" w:hAnsi="Cambria" w:cs="Cambria"/>
        </w:rPr>
        <w:t xml:space="preserve"> </w:t>
      </w:r>
      <w:r>
        <w:rPr>
          <w:rFonts w:ascii="Cambria" w:eastAsia="MS Mincho" w:hAnsi="Cambria" w:cs="Cambria"/>
        </w:rPr>
        <w:t>Hadoop Developer</w:t>
      </w:r>
      <w:r w:rsidR="008A2A79">
        <w:rPr>
          <w:rFonts w:ascii="Cambria" w:eastAsia="MS Mincho" w:hAnsi="Cambria" w:cs="Cambria"/>
        </w:rPr>
        <w:t>/Lead</w:t>
      </w:r>
    </w:p>
    <w:p w14:paraId="01758121" w14:textId="77777777" w:rsidR="00E465D0" w:rsidRPr="00707B45" w:rsidRDefault="008A2A79" w:rsidP="00E465D0">
      <w:pPr>
        <w:pStyle w:val="NoSpacing"/>
        <w:rPr>
          <w:rFonts w:ascii="Cambria" w:eastAsia="MS Mincho" w:hAnsi="Cambria" w:cs="Cambria"/>
          <w:b/>
          <w:sz w:val="20"/>
          <w:szCs w:val="20"/>
        </w:rPr>
      </w:pPr>
      <w:r w:rsidRPr="00707B45">
        <w:rPr>
          <w:rFonts w:ascii="Cambria" w:eastAsia="MS Mincho" w:hAnsi="Cambria" w:cs="Cambria"/>
          <w:b/>
          <w:sz w:val="20"/>
          <w:szCs w:val="20"/>
        </w:rPr>
        <w:t xml:space="preserve">Key </w:t>
      </w:r>
      <w:r w:rsidR="0048075D" w:rsidRPr="00707B45">
        <w:rPr>
          <w:rFonts w:ascii="Cambria" w:eastAsia="MS Mincho" w:hAnsi="Cambria" w:cs="Cambria"/>
          <w:b/>
          <w:sz w:val="20"/>
          <w:szCs w:val="20"/>
        </w:rPr>
        <w:t>Technologies</w:t>
      </w:r>
      <w:r w:rsidRPr="00707B45">
        <w:rPr>
          <w:rFonts w:ascii="Cambria" w:eastAsia="MS Mincho" w:hAnsi="Cambria" w:cs="Cambria"/>
          <w:b/>
          <w:sz w:val="20"/>
          <w:szCs w:val="20"/>
        </w:rPr>
        <w:t xml:space="preserve">: </w:t>
      </w:r>
      <w:r w:rsidR="00B23F69" w:rsidRPr="00707B45">
        <w:rPr>
          <w:rFonts w:ascii="Cambria" w:eastAsia="MS Mincho" w:hAnsi="Cambria" w:cs="Cambria"/>
          <w:b/>
          <w:sz w:val="20"/>
          <w:szCs w:val="20"/>
        </w:rPr>
        <w:t xml:space="preserve">   </w:t>
      </w:r>
    </w:p>
    <w:p w14:paraId="13E7701C" w14:textId="41F676A3" w:rsidR="00F927FB" w:rsidRPr="00A1383C" w:rsidRDefault="00F927FB" w:rsidP="00F927FB">
      <w:pPr>
        <w:pStyle w:val="PlainText"/>
        <w:numPr>
          <w:ilvl w:val="0"/>
          <w:numId w:val="20"/>
        </w:numPr>
        <w:spacing w:after="40"/>
        <w:jc w:val="both"/>
        <w:rPr>
          <w:rFonts w:ascii="Cambria" w:hAnsi="Cambria" w:cs="Cambria"/>
        </w:rPr>
      </w:pPr>
      <w:r w:rsidRPr="00A1383C">
        <w:rPr>
          <w:rFonts w:ascii="Cambria" w:hAnsi="Cambria" w:cs="Cambria"/>
        </w:rPr>
        <w:t xml:space="preserve">Hadoop, </w:t>
      </w:r>
      <w:r>
        <w:rPr>
          <w:rFonts w:ascii="Cambria" w:hAnsi="Cambria" w:cs="Cambria"/>
        </w:rPr>
        <w:t xml:space="preserve"> Spark, Splunk, MongoDB, Pig, Hive, Talend, Kafka,</w:t>
      </w:r>
      <w:r w:rsidR="001D4ED6">
        <w:rPr>
          <w:rFonts w:ascii="Cambria" w:hAnsi="Cambria" w:cs="Cambria"/>
        </w:rPr>
        <w:t xml:space="preserve"> H</w:t>
      </w:r>
      <w:r w:rsidR="00707AA9">
        <w:rPr>
          <w:rFonts w:ascii="Cambria" w:hAnsi="Cambria" w:cs="Cambria"/>
        </w:rPr>
        <w:t>B</w:t>
      </w:r>
      <w:r w:rsidR="001D4ED6">
        <w:rPr>
          <w:rFonts w:ascii="Cambria" w:hAnsi="Cambria" w:cs="Cambria"/>
        </w:rPr>
        <w:t>ase</w:t>
      </w:r>
    </w:p>
    <w:p w14:paraId="30C4A097" w14:textId="77777777" w:rsidR="00E465D0" w:rsidRPr="00276290" w:rsidRDefault="008A2A79" w:rsidP="00276290">
      <w:pPr>
        <w:pStyle w:val="NoSpacing"/>
        <w:numPr>
          <w:ilvl w:val="0"/>
          <w:numId w:val="20"/>
        </w:numPr>
        <w:rPr>
          <w:rFonts w:ascii="Cambria" w:eastAsia="MS Mincho" w:hAnsi="Cambria" w:cs="Cambria"/>
          <w:sz w:val="20"/>
          <w:szCs w:val="20"/>
        </w:rPr>
      </w:pPr>
      <w:r w:rsidRPr="00E465D0">
        <w:rPr>
          <w:rFonts w:ascii="Cambria" w:eastAsia="MS Mincho" w:hAnsi="Cambria" w:cs="Cambria"/>
          <w:sz w:val="20"/>
          <w:szCs w:val="20"/>
        </w:rPr>
        <w:t>Sp</w:t>
      </w:r>
      <w:r w:rsidR="00E465D0" w:rsidRPr="00E465D0">
        <w:rPr>
          <w:rFonts w:ascii="Cambria" w:eastAsia="MS Mincho" w:hAnsi="Cambria" w:cs="Cambria"/>
          <w:sz w:val="20"/>
          <w:szCs w:val="20"/>
        </w:rPr>
        <w:t>ring REST API</w:t>
      </w:r>
      <w:r w:rsidR="00276290">
        <w:rPr>
          <w:rFonts w:ascii="Cambria" w:eastAsia="MS Mincho" w:hAnsi="Cambria" w:cs="Cambria"/>
          <w:sz w:val="20"/>
          <w:szCs w:val="20"/>
        </w:rPr>
        <w:t>,</w:t>
      </w:r>
      <w:r w:rsidR="00276290" w:rsidRPr="00276290">
        <w:rPr>
          <w:rFonts w:ascii="Cambria" w:eastAsia="MS Mincho" w:hAnsi="Cambria" w:cs="Cambria"/>
          <w:sz w:val="20"/>
          <w:szCs w:val="20"/>
        </w:rPr>
        <w:t xml:space="preserve"> </w:t>
      </w:r>
      <w:r w:rsidR="00276290" w:rsidRPr="00E465D0">
        <w:rPr>
          <w:rFonts w:ascii="Cambria" w:eastAsia="MS Mincho" w:hAnsi="Cambria" w:cs="Cambria"/>
          <w:sz w:val="20"/>
          <w:szCs w:val="20"/>
        </w:rPr>
        <w:t>Spring batch</w:t>
      </w:r>
    </w:p>
    <w:p w14:paraId="02518B9A" w14:textId="77777777" w:rsidR="00E465D0" w:rsidRPr="00E465D0" w:rsidRDefault="008A2A79" w:rsidP="0065453E">
      <w:pPr>
        <w:pStyle w:val="NoSpacing"/>
        <w:numPr>
          <w:ilvl w:val="0"/>
          <w:numId w:val="20"/>
        </w:numPr>
        <w:rPr>
          <w:rFonts w:ascii="Cambria" w:eastAsia="MS Mincho" w:hAnsi="Cambria" w:cs="Cambria"/>
          <w:sz w:val="20"/>
          <w:szCs w:val="20"/>
        </w:rPr>
      </w:pPr>
      <w:r w:rsidRPr="00E465D0">
        <w:rPr>
          <w:rFonts w:ascii="Cambria" w:eastAsia="MS Mincho" w:hAnsi="Cambria" w:cs="Cambria"/>
          <w:sz w:val="20"/>
          <w:szCs w:val="20"/>
        </w:rPr>
        <w:t>Mongo</w:t>
      </w:r>
      <w:r w:rsidR="00E465D0" w:rsidRPr="00E465D0">
        <w:rPr>
          <w:rFonts w:ascii="Cambria" w:eastAsia="MS Mincho" w:hAnsi="Cambria" w:cs="Cambria"/>
          <w:sz w:val="20"/>
          <w:szCs w:val="20"/>
        </w:rPr>
        <w:t>DB</w:t>
      </w:r>
    </w:p>
    <w:p w14:paraId="22C54739" w14:textId="77777777" w:rsidR="000B6F30" w:rsidRPr="00BB1DF1" w:rsidRDefault="000B6F30" w:rsidP="000B6F30">
      <w:pPr>
        <w:autoSpaceDE w:val="0"/>
        <w:autoSpaceDN w:val="0"/>
        <w:adjustRightInd w:val="0"/>
        <w:rPr>
          <w:rFonts w:ascii="Cambria" w:eastAsia="MS Mincho" w:hAnsi="Cambria" w:cs="Cambria"/>
          <w:sz w:val="20"/>
          <w:szCs w:val="20"/>
        </w:rPr>
      </w:pPr>
    </w:p>
    <w:p w14:paraId="054A2B81" w14:textId="77777777" w:rsidR="00B571C9" w:rsidRDefault="00DE592A" w:rsidP="00BB1DF1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BB1DF1">
        <w:rPr>
          <w:rFonts w:ascii="Cambria" w:eastAsia="MS Mincho" w:hAnsi="Cambria" w:cs="Cambria"/>
          <w:sz w:val="20"/>
          <w:szCs w:val="20"/>
        </w:rPr>
        <w:t>Description:</w:t>
      </w:r>
      <w:r w:rsidRPr="00BB1DF1">
        <w:rPr>
          <w:rFonts w:ascii="Cambria" w:eastAsia="MS Mincho" w:hAnsi="Cambria" w:cs="Cambria"/>
          <w:sz w:val="20"/>
          <w:szCs w:val="20"/>
        </w:rPr>
        <w:tab/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    </w:t>
      </w:r>
      <w:r w:rsidR="00BB1DF1">
        <w:rPr>
          <w:rFonts w:ascii="Cambria" w:eastAsia="MS Mincho" w:hAnsi="Cambria" w:cs="Cambria"/>
          <w:sz w:val="20"/>
          <w:szCs w:val="20"/>
        </w:rPr>
        <w:t xml:space="preserve">     </w:t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PaaS is Accenture's product offering for </w:t>
      </w:r>
      <w:r w:rsidR="006112A0">
        <w:rPr>
          <w:rFonts w:ascii="Cambria" w:eastAsia="MS Mincho" w:hAnsi="Cambria" w:cs="Cambria"/>
          <w:sz w:val="20"/>
          <w:szCs w:val="20"/>
        </w:rPr>
        <w:t>Platform</w:t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 As Service using Cloudera </w:t>
      </w:r>
      <w:proofErr w:type="gramStart"/>
      <w:r w:rsidR="000B6F30" w:rsidRPr="00BB1DF1">
        <w:rPr>
          <w:rFonts w:ascii="Cambria" w:eastAsia="MS Mincho" w:hAnsi="Cambria" w:cs="Cambria"/>
          <w:sz w:val="20"/>
          <w:szCs w:val="20"/>
        </w:rPr>
        <w:t xml:space="preserve">Hadoop  </w:t>
      </w:r>
      <w:r w:rsidR="0048075D" w:rsidRPr="00BB1DF1">
        <w:rPr>
          <w:rFonts w:ascii="Cambria" w:eastAsia="MS Mincho" w:hAnsi="Cambria" w:cs="Cambria"/>
          <w:sz w:val="20"/>
          <w:szCs w:val="20"/>
        </w:rPr>
        <w:t>Big</w:t>
      </w:r>
      <w:proofErr w:type="gramEnd"/>
      <w:r w:rsidR="0048075D" w:rsidRPr="00BB1DF1">
        <w:rPr>
          <w:rFonts w:ascii="Cambria" w:eastAsia="MS Mincho" w:hAnsi="Cambria" w:cs="Cambria"/>
          <w:sz w:val="20"/>
          <w:szCs w:val="20"/>
        </w:rPr>
        <w:t xml:space="preserve"> Data</w:t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 eco system </w:t>
      </w:r>
      <w:r w:rsidR="00B571C9">
        <w:rPr>
          <w:rFonts w:ascii="Cambria" w:eastAsia="MS Mincho" w:hAnsi="Cambria" w:cs="Cambria"/>
          <w:sz w:val="20"/>
          <w:szCs w:val="20"/>
        </w:rPr>
        <w:t xml:space="preserve">            </w:t>
      </w:r>
    </w:p>
    <w:p w14:paraId="0973A685" w14:textId="77777777" w:rsidR="000B6F30" w:rsidRPr="00BB1DF1" w:rsidRDefault="00B571C9" w:rsidP="00BB1DF1">
      <w:pPr>
        <w:pStyle w:val="NoSpacing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      </w:t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for automating entire </w:t>
      </w:r>
      <w:r w:rsidR="00A17746" w:rsidRPr="00BB1DF1">
        <w:rPr>
          <w:rFonts w:ascii="Cambria" w:eastAsia="MS Mincho" w:hAnsi="Cambria" w:cs="Cambria"/>
          <w:sz w:val="20"/>
          <w:szCs w:val="20"/>
        </w:rPr>
        <w:t>Big Data</w:t>
      </w:r>
      <w:r w:rsidR="000B6F30" w:rsidRPr="00BB1DF1">
        <w:rPr>
          <w:rFonts w:ascii="Cambria" w:eastAsia="MS Mincho" w:hAnsi="Cambria" w:cs="Cambria"/>
          <w:sz w:val="20"/>
          <w:szCs w:val="20"/>
        </w:rPr>
        <w:t xml:space="preserve"> infrastructure in AWS.   </w:t>
      </w:r>
    </w:p>
    <w:p w14:paraId="34C7E7B3" w14:textId="77777777" w:rsidR="00356C99" w:rsidRDefault="00DE592A" w:rsidP="000B6F30">
      <w:pPr>
        <w:pStyle w:val="PlainText"/>
        <w:spacing w:after="40"/>
        <w:jc w:val="both"/>
        <w:rPr>
          <w:rFonts w:ascii="Arial" w:hAnsi="Arial" w:cs="Arial"/>
        </w:rPr>
      </w:pPr>
      <w:r>
        <w:rPr>
          <w:rFonts w:ascii="Cambria" w:eastAsia="MS Mincho" w:hAnsi="Cambria" w:cs="Cambria"/>
        </w:rPr>
        <w:t xml:space="preserve">Responsibilities: </w:t>
      </w:r>
    </w:p>
    <w:p w14:paraId="74109E62" w14:textId="77777777" w:rsidR="00BB4F63" w:rsidRPr="00E7206A" w:rsidRDefault="00BB4F63" w:rsidP="00E7206A">
      <w:pPr>
        <w:pStyle w:val="NoSpacing"/>
        <w:numPr>
          <w:ilvl w:val="0"/>
          <w:numId w:val="21"/>
        </w:numPr>
        <w:rPr>
          <w:rFonts w:ascii="Cambria" w:eastAsia="MS Mincho" w:hAnsi="Cambria" w:cs="Cambria"/>
          <w:sz w:val="20"/>
          <w:szCs w:val="20"/>
        </w:rPr>
      </w:pPr>
      <w:r w:rsidRPr="00E7206A">
        <w:rPr>
          <w:rFonts w:ascii="Cambria" w:eastAsia="MS Mincho" w:hAnsi="Cambria" w:cs="Cambria"/>
          <w:sz w:val="20"/>
          <w:szCs w:val="20"/>
        </w:rPr>
        <w:t xml:space="preserve">Working as a lead developer for design and implementing  entire </w:t>
      </w:r>
      <w:r w:rsidR="0048075D" w:rsidRPr="00E7206A">
        <w:rPr>
          <w:rFonts w:ascii="Cambria" w:eastAsia="MS Mincho" w:hAnsi="Cambria" w:cs="Cambria"/>
          <w:sz w:val="20"/>
          <w:szCs w:val="20"/>
        </w:rPr>
        <w:t>Big Data</w:t>
      </w:r>
      <w:r w:rsidRPr="00E7206A">
        <w:rPr>
          <w:rFonts w:ascii="Cambria" w:eastAsia="MS Mincho" w:hAnsi="Cambria" w:cs="Cambria"/>
          <w:sz w:val="20"/>
          <w:szCs w:val="20"/>
        </w:rPr>
        <w:t xml:space="preserve"> infrastructure automation model in Amazon AWS. </w:t>
      </w:r>
    </w:p>
    <w:p w14:paraId="3C990612" w14:textId="77777777" w:rsidR="00356C99" w:rsidRPr="00E7206A" w:rsidRDefault="00DE592A" w:rsidP="00E7206A">
      <w:pPr>
        <w:pStyle w:val="NoSpacing"/>
        <w:numPr>
          <w:ilvl w:val="0"/>
          <w:numId w:val="21"/>
        </w:numPr>
        <w:rPr>
          <w:rFonts w:ascii="Cambria" w:eastAsia="MS Mincho" w:hAnsi="Cambria" w:cs="Cambria"/>
          <w:sz w:val="20"/>
          <w:szCs w:val="20"/>
        </w:rPr>
      </w:pPr>
      <w:r w:rsidRPr="00E7206A">
        <w:rPr>
          <w:rFonts w:ascii="Cambria" w:eastAsia="MS Mincho" w:hAnsi="Cambria" w:cs="Cambria"/>
          <w:sz w:val="20"/>
          <w:szCs w:val="20"/>
        </w:rPr>
        <w:t xml:space="preserve">Used </w:t>
      </w:r>
      <w:r w:rsidR="00BB4F63" w:rsidRPr="00E7206A">
        <w:rPr>
          <w:rFonts w:ascii="Cambria" w:eastAsia="MS Mincho" w:hAnsi="Cambria" w:cs="Cambria"/>
          <w:sz w:val="20"/>
          <w:szCs w:val="20"/>
        </w:rPr>
        <w:t>Spring REST API for interfacing with MongoDB and UI.</w:t>
      </w:r>
    </w:p>
    <w:p w14:paraId="558AACBD" w14:textId="77777777" w:rsidR="00BB4F63" w:rsidRPr="00E7206A" w:rsidRDefault="00DE592A" w:rsidP="00E7206A">
      <w:pPr>
        <w:pStyle w:val="NoSpacing"/>
        <w:numPr>
          <w:ilvl w:val="0"/>
          <w:numId w:val="21"/>
        </w:numPr>
        <w:rPr>
          <w:rFonts w:ascii="Cambria" w:eastAsia="MS Mincho" w:hAnsi="Cambria" w:cs="Cambria"/>
          <w:sz w:val="20"/>
          <w:szCs w:val="20"/>
        </w:rPr>
      </w:pPr>
      <w:r w:rsidRPr="00E7206A">
        <w:rPr>
          <w:rFonts w:ascii="Cambria" w:eastAsia="MS Mincho" w:hAnsi="Cambria" w:cs="Cambria"/>
          <w:sz w:val="20"/>
          <w:szCs w:val="20"/>
        </w:rPr>
        <w:t xml:space="preserve">Created </w:t>
      </w:r>
      <w:r w:rsidR="00BB4F63" w:rsidRPr="00E7206A">
        <w:rPr>
          <w:rFonts w:ascii="Cambria" w:eastAsia="MS Mincho" w:hAnsi="Cambria" w:cs="Cambria"/>
          <w:sz w:val="20"/>
          <w:szCs w:val="20"/>
        </w:rPr>
        <w:t>Cloudera Director Automatio</w:t>
      </w:r>
      <w:r w:rsidR="00E9444A" w:rsidRPr="00E7206A">
        <w:rPr>
          <w:rFonts w:ascii="Cambria" w:eastAsia="MS Mincho" w:hAnsi="Cambria" w:cs="Cambria"/>
          <w:sz w:val="20"/>
          <w:szCs w:val="20"/>
        </w:rPr>
        <w:t>n script for automating entire C</w:t>
      </w:r>
      <w:r w:rsidR="00BB4F63" w:rsidRPr="00E7206A">
        <w:rPr>
          <w:rFonts w:ascii="Cambria" w:eastAsia="MS Mincho" w:hAnsi="Cambria" w:cs="Cambria"/>
          <w:sz w:val="20"/>
          <w:szCs w:val="20"/>
        </w:rPr>
        <w:t xml:space="preserve">loudera stack installation. </w:t>
      </w:r>
    </w:p>
    <w:p w14:paraId="4411C473" w14:textId="77777777" w:rsidR="00356C99" w:rsidRPr="00E7206A" w:rsidRDefault="00DB3D92" w:rsidP="00E7206A">
      <w:pPr>
        <w:pStyle w:val="NoSpacing"/>
        <w:numPr>
          <w:ilvl w:val="0"/>
          <w:numId w:val="21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Wrote Pig, Spark, java </w:t>
      </w:r>
      <w:proofErr w:type="spellStart"/>
      <w:r>
        <w:rPr>
          <w:rFonts w:ascii="Cambria" w:eastAsia="MS Mincho" w:hAnsi="Cambria" w:cs="Cambria"/>
          <w:sz w:val="20"/>
          <w:szCs w:val="20"/>
        </w:rPr>
        <w:t>M</w:t>
      </w:r>
      <w:r w:rsidR="00BB4F63" w:rsidRPr="00E7206A">
        <w:rPr>
          <w:rFonts w:ascii="Cambria" w:eastAsia="MS Mincho" w:hAnsi="Cambria" w:cs="Cambria"/>
          <w:sz w:val="20"/>
          <w:szCs w:val="20"/>
        </w:rPr>
        <w:t>apreduce</w:t>
      </w:r>
      <w:proofErr w:type="spellEnd"/>
      <w:r w:rsidR="00DF3E31">
        <w:rPr>
          <w:rFonts w:ascii="Cambria" w:eastAsia="MS Mincho" w:hAnsi="Cambria" w:cs="Cambria"/>
          <w:sz w:val="20"/>
          <w:szCs w:val="20"/>
        </w:rPr>
        <w:t>, Hive</w:t>
      </w:r>
      <w:r w:rsidR="00BB4F63" w:rsidRPr="00E7206A">
        <w:rPr>
          <w:rFonts w:ascii="Cambria" w:eastAsia="MS Mincho" w:hAnsi="Cambria" w:cs="Cambria"/>
          <w:sz w:val="20"/>
          <w:szCs w:val="20"/>
        </w:rPr>
        <w:t xml:space="preserve"> </w:t>
      </w:r>
      <w:r w:rsidR="00DF3E31">
        <w:rPr>
          <w:rFonts w:ascii="Cambria" w:eastAsia="MS Mincho" w:hAnsi="Cambria" w:cs="Cambria"/>
          <w:sz w:val="20"/>
          <w:szCs w:val="20"/>
        </w:rPr>
        <w:t xml:space="preserve">scripts </w:t>
      </w:r>
      <w:r w:rsidR="00BB4F63" w:rsidRPr="00E7206A">
        <w:rPr>
          <w:rFonts w:ascii="Cambria" w:eastAsia="MS Mincho" w:hAnsi="Cambria" w:cs="Cambria"/>
          <w:sz w:val="20"/>
          <w:szCs w:val="20"/>
        </w:rPr>
        <w:t xml:space="preserve">to benchmark infrastructure </w:t>
      </w:r>
      <w:r w:rsidR="00A52435" w:rsidRPr="00E7206A">
        <w:rPr>
          <w:rFonts w:ascii="Cambria" w:eastAsia="MS Mincho" w:hAnsi="Cambria" w:cs="Cambria"/>
          <w:sz w:val="20"/>
          <w:szCs w:val="20"/>
        </w:rPr>
        <w:t xml:space="preserve">setup. </w:t>
      </w:r>
      <w:r w:rsidR="00DE592A" w:rsidRPr="00E7206A">
        <w:rPr>
          <w:rFonts w:ascii="Cambria" w:eastAsia="MS Mincho" w:hAnsi="Cambria" w:cs="Cambria"/>
          <w:sz w:val="20"/>
          <w:szCs w:val="20"/>
        </w:rPr>
        <w:tab/>
      </w:r>
    </w:p>
    <w:p w14:paraId="78AA37EE" w14:textId="77777777" w:rsidR="00E7206A" w:rsidRDefault="00E7206A" w:rsidP="005E478C">
      <w:pPr>
        <w:pStyle w:val="PlainText"/>
        <w:pBdr>
          <w:bottom w:val="single" w:sz="8" w:space="2" w:color="000000"/>
        </w:pBdr>
        <w:spacing w:after="40"/>
        <w:jc w:val="both"/>
      </w:pPr>
    </w:p>
    <w:p w14:paraId="3530A298" w14:textId="77777777" w:rsidR="00E7206A" w:rsidRDefault="00E7206A" w:rsidP="003F360F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</w:p>
    <w:p w14:paraId="25DA61E2" w14:textId="77777777" w:rsidR="00356C99" w:rsidRDefault="00DE592A" w:rsidP="003F360F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Project: </w:t>
      </w:r>
      <w:r>
        <w:rPr>
          <w:rFonts w:ascii="Cambria" w:eastAsia="MS Mincho" w:hAnsi="Cambria" w:cs="Cambria"/>
        </w:rPr>
        <w:tab/>
      </w:r>
      <w:r w:rsidR="00357859">
        <w:rPr>
          <w:rFonts w:ascii="Cambria" w:eastAsia="MS Mincho" w:hAnsi="Cambria" w:cs="Cambria"/>
        </w:rPr>
        <w:t xml:space="preserve"> </w:t>
      </w:r>
      <w:r w:rsidR="00E74B03" w:rsidRPr="003F360F">
        <w:rPr>
          <w:rFonts w:ascii="Cambria" w:eastAsia="MS Mincho" w:hAnsi="Cambria" w:cs="Cambria"/>
        </w:rPr>
        <w:t>Walgreens</w:t>
      </w:r>
      <w:r w:rsidR="003F360F" w:rsidRPr="003F360F">
        <w:rPr>
          <w:rFonts w:ascii="Cambria" w:eastAsia="MS Mincho" w:hAnsi="Cambria" w:cs="Cambria"/>
        </w:rPr>
        <w:t xml:space="preserve">  Recommendations</w:t>
      </w:r>
    </w:p>
    <w:p w14:paraId="45E9EB93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Client: </w:t>
      </w:r>
      <w:r>
        <w:rPr>
          <w:rFonts w:ascii="Cambria" w:eastAsia="MS Mincho" w:hAnsi="Cambria" w:cs="Cambria"/>
        </w:rPr>
        <w:tab/>
      </w:r>
      <w:r w:rsidR="00357859">
        <w:rPr>
          <w:rFonts w:ascii="Cambria" w:eastAsia="MS Mincho" w:hAnsi="Cambria" w:cs="Cambria"/>
        </w:rPr>
        <w:t xml:space="preserve"> </w:t>
      </w:r>
      <w:r w:rsidR="003E17CA">
        <w:rPr>
          <w:rFonts w:ascii="Cambria" w:hAnsi="Cambria" w:cs="Cambria"/>
        </w:rPr>
        <w:t>Walgreens</w:t>
      </w:r>
    </w:p>
    <w:p w14:paraId="39FF4364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Period:</w:t>
      </w:r>
      <w:r>
        <w:rPr>
          <w:rFonts w:ascii="Cambria" w:eastAsia="MS Mincho" w:hAnsi="Cambria" w:cs="Cambria"/>
        </w:rPr>
        <w:tab/>
      </w:r>
      <w:r w:rsidR="00357859">
        <w:rPr>
          <w:rFonts w:ascii="Cambria" w:eastAsia="MS Mincho" w:hAnsi="Cambria" w:cs="Cambria"/>
        </w:rPr>
        <w:t xml:space="preserve"> </w:t>
      </w:r>
      <w:r w:rsidR="003F360F">
        <w:rPr>
          <w:rFonts w:ascii="Cambria" w:hAnsi="Cambria" w:cs="Cambria"/>
        </w:rPr>
        <w:t>February</w:t>
      </w:r>
      <w:r w:rsidR="003F360F" w:rsidRPr="003F360F">
        <w:rPr>
          <w:rFonts w:ascii="Cambria" w:hAnsi="Cambria" w:cs="Cambria"/>
        </w:rPr>
        <w:t xml:space="preserve"> 2014– May 2014</w:t>
      </w:r>
    </w:p>
    <w:p w14:paraId="10C916C4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Role:</w:t>
      </w:r>
      <w:r>
        <w:rPr>
          <w:rFonts w:ascii="Cambria" w:eastAsia="MS Mincho" w:hAnsi="Cambria" w:cs="Cambria"/>
        </w:rPr>
        <w:tab/>
      </w:r>
      <w:r w:rsidR="00357859">
        <w:rPr>
          <w:rFonts w:ascii="Cambria" w:eastAsia="MS Mincho" w:hAnsi="Cambria" w:cs="Cambria"/>
        </w:rPr>
        <w:t xml:space="preserve"> </w:t>
      </w:r>
      <w:r w:rsidR="00382207">
        <w:rPr>
          <w:rFonts w:ascii="Cambria" w:eastAsia="MS Mincho" w:hAnsi="Cambria" w:cs="Cambria"/>
        </w:rPr>
        <w:t>Hadoop Developer/Lead</w:t>
      </w:r>
    </w:p>
    <w:p w14:paraId="0D7B22F7" w14:textId="77777777" w:rsidR="00A43FDE" w:rsidRDefault="00DE592A" w:rsidP="001B1992">
      <w:pPr>
        <w:pStyle w:val="NoSpacing"/>
        <w:rPr>
          <w:rFonts w:ascii="Cambria" w:hAnsi="Cambria" w:cs="Cambria"/>
          <w:sz w:val="20"/>
          <w:szCs w:val="20"/>
        </w:rPr>
      </w:pPr>
      <w:r>
        <w:rPr>
          <w:rFonts w:eastAsia="MS Mincho"/>
        </w:rPr>
        <w:t xml:space="preserve">Description: </w:t>
      </w:r>
      <w:r>
        <w:rPr>
          <w:rFonts w:eastAsia="MS Mincho"/>
        </w:rPr>
        <w:tab/>
      </w:r>
      <w:r w:rsidR="00357859" w:rsidRPr="00A43FDE">
        <w:rPr>
          <w:rFonts w:ascii="Cambria" w:hAnsi="Cambria" w:cs="Cambria"/>
          <w:sz w:val="20"/>
          <w:szCs w:val="20"/>
        </w:rPr>
        <w:t xml:space="preserve"> Big Data Product Recommendation Services for </w:t>
      </w:r>
      <w:r w:rsidR="001231A3" w:rsidRPr="00A43FDE">
        <w:rPr>
          <w:rFonts w:ascii="Cambria" w:hAnsi="Cambria" w:cs="Cambria"/>
          <w:sz w:val="20"/>
          <w:szCs w:val="20"/>
        </w:rPr>
        <w:t>Walgreens</w:t>
      </w:r>
      <w:r w:rsidR="001B1992" w:rsidRPr="00A43FDE">
        <w:rPr>
          <w:rFonts w:ascii="Cambria" w:hAnsi="Cambria" w:cs="Cambria"/>
          <w:sz w:val="20"/>
          <w:szCs w:val="20"/>
        </w:rPr>
        <w:t xml:space="preserve"> online sales portal. Following </w:t>
      </w:r>
      <w:r w:rsidR="00357859" w:rsidRPr="00A43FDE">
        <w:rPr>
          <w:rFonts w:ascii="Cambria" w:hAnsi="Cambria" w:cs="Cambria"/>
          <w:sz w:val="20"/>
          <w:szCs w:val="20"/>
        </w:rPr>
        <w:t xml:space="preserve">recommendation </w:t>
      </w:r>
      <w:r w:rsidR="00A43FDE">
        <w:rPr>
          <w:rFonts w:ascii="Cambria" w:hAnsi="Cambria" w:cs="Cambria"/>
          <w:sz w:val="20"/>
          <w:szCs w:val="20"/>
        </w:rPr>
        <w:t xml:space="preserve">             </w:t>
      </w:r>
    </w:p>
    <w:p w14:paraId="47F91554" w14:textId="77777777" w:rsidR="00A43FDE" w:rsidRDefault="00A43FDE" w:rsidP="001B1992">
      <w:pPr>
        <w:pStyle w:val="NoSpacing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</w:t>
      </w:r>
      <w:r w:rsidR="00357859" w:rsidRPr="00A43FDE">
        <w:rPr>
          <w:rFonts w:ascii="Cambria" w:hAnsi="Cambria" w:cs="Cambria"/>
          <w:sz w:val="20"/>
          <w:szCs w:val="20"/>
        </w:rPr>
        <w:t xml:space="preserve">services were implemented: Recommended, Also Viewed, Recently Viewed, Most Purchased, Most Popular, </w:t>
      </w:r>
      <w:r>
        <w:rPr>
          <w:rFonts w:ascii="Cambria" w:hAnsi="Cambria" w:cs="Cambria"/>
          <w:sz w:val="20"/>
          <w:szCs w:val="20"/>
        </w:rPr>
        <w:t xml:space="preserve">    </w:t>
      </w:r>
    </w:p>
    <w:p w14:paraId="39B408D0" w14:textId="77777777" w:rsidR="00357859" w:rsidRPr="00357859" w:rsidRDefault="00A43FDE" w:rsidP="001B1992">
      <w:pPr>
        <w:pStyle w:val="NoSpacing"/>
        <w:rPr>
          <w:rFonts w:eastAsia="MS Mincho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</w:t>
      </w:r>
      <w:r w:rsidR="00357859" w:rsidRPr="00A43FDE">
        <w:rPr>
          <w:rFonts w:ascii="Cambria" w:hAnsi="Cambria" w:cs="Cambria"/>
          <w:sz w:val="20"/>
          <w:szCs w:val="20"/>
        </w:rPr>
        <w:t>Also Purchased.</w:t>
      </w:r>
    </w:p>
    <w:p w14:paraId="4AC2F079" w14:textId="77777777" w:rsidR="005E478C" w:rsidRPr="00647082" w:rsidRDefault="00357859" w:rsidP="00357859">
      <w:pPr>
        <w:pStyle w:val="PlainText"/>
        <w:spacing w:after="40"/>
        <w:jc w:val="both"/>
        <w:rPr>
          <w:rFonts w:ascii="Cambria" w:eastAsia="MS Mincho" w:hAnsi="Cambria" w:cs="Cambria"/>
          <w:b/>
        </w:rPr>
      </w:pPr>
      <w:r w:rsidRPr="00647082">
        <w:rPr>
          <w:rFonts w:ascii="Cambria" w:eastAsia="MS Mincho" w:hAnsi="Cambria" w:cs="Cambria"/>
          <w:b/>
        </w:rPr>
        <w:t xml:space="preserve">Key </w:t>
      </w:r>
      <w:r w:rsidR="001231A3" w:rsidRPr="00647082">
        <w:rPr>
          <w:rFonts w:ascii="Cambria" w:eastAsia="MS Mincho" w:hAnsi="Cambria" w:cs="Cambria"/>
          <w:b/>
        </w:rPr>
        <w:t>Technologies</w:t>
      </w:r>
      <w:r w:rsidRPr="00647082">
        <w:rPr>
          <w:rFonts w:ascii="Cambria" w:eastAsia="MS Mincho" w:hAnsi="Cambria" w:cs="Cambria"/>
          <w:b/>
        </w:rPr>
        <w:t xml:space="preserve">:  </w:t>
      </w:r>
    </w:p>
    <w:p w14:paraId="339034CA" w14:textId="77777777" w:rsidR="005E478C" w:rsidRDefault="00357859" w:rsidP="005E478C">
      <w:pPr>
        <w:pStyle w:val="PlainText"/>
        <w:numPr>
          <w:ilvl w:val="0"/>
          <w:numId w:val="23"/>
        </w:numPr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Big Data services:</w:t>
      </w:r>
      <w:r w:rsidRPr="00357859">
        <w:rPr>
          <w:rFonts w:ascii="Cambria" w:eastAsia="MS Mincho" w:hAnsi="Cambria" w:cs="Cambria"/>
        </w:rPr>
        <w:t xml:space="preserve"> Pig, </w:t>
      </w:r>
      <w:r w:rsidR="00896FE8">
        <w:rPr>
          <w:rFonts w:ascii="Cambria" w:eastAsia="MS Mincho" w:hAnsi="Cambria" w:cs="Cambria"/>
        </w:rPr>
        <w:t xml:space="preserve">Spark, </w:t>
      </w:r>
      <w:r w:rsidRPr="00357859">
        <w:rPr>
          <w:rFonts w:ascii="Cambria" w:eastAsia="MS Mincho" w:hAnsi="Cambria" w:cs="Cambria"/>
        </w:rPr>
        <w:t>Hive, Cassandra</w:t>
      </w:r>
    </w:p>
    <w:p w14:paraId="3E45F343" w14:textId="77777777" w:rsidR="005E478C" w:rsidRDefault="005E478C" w:rsidP="005E478C">
      <w:pPr>
        <w:pStyle w:val="PlainText"/>
        <w:numPr>
          <w:ilvl w:val="0"/>
          <w:numId w:val="23"/>
        </w:numPr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Datastax</w:t>
      </w:r>
    </w:p>
    <w:p w14:paraId="1C922EEE" w14:textId="77777777" w:rsidR="005E478C" w:rsidRDefault="005E478C" w:rsidP="005E478C">
      <w:pPr>
        <w:pStyle w:val="PlainText"/>
        <w:numPr>
          <w:ilvl w:val="0"/>
          <w:numId w:val="23"/>
        </w:numPr>
        <w:spacing w:after="40"/>
        <w:jc w:val="both"/>
        <w:rPr>
          <w:rFonts w:ascii="Cambria" w:eastAsia="MS Mincho" w:hAnsi="Cambria" w:cs="Cambria"/>
        </w:rPr>
      </w:pPr>
      <w:r w:rsidRPr="00357859">
        <w:rPr>
          <w:rFonts w:ascii="Cambria" w:eastAsia="MS Mincho" w:hAnsi="Cambria" w:cs="Cambria"/>
        </w:rPr>
        <w:t xml:space="preserve">Struts2, JSP, </w:t>
      </w:r>
      <w:r w:rsidR="00267E61">
        <w:rPr>
          <w:rFonts w:ascii="Cambria" w:eastAsia="MS Mincho" w:hAnsi="Cambria" w:cs="Cambria"/>
        </w:rPr>
        <w:t>Servlet</w:t>
      </w:r>
    </w:p>
    <w:p w14:paraId="2F1F0EEB" w14:textId="77777777" w:rsidR="00356C99" w:rsidRDefault="005E5198" w:rsidP="005E478C">
      <w:pPr>
        <w:pStyle w:val="PlainText"/>
        <w:numPr>
          <w:ilvl w:val="0"/>
          <w:numId w:val="23"/>
        </w:numPr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Spring </w:t>
      </w:r>
      <w:r w:rsidR="00357859">
        <w:rPr>
          <w:rFonts w:ascii="Cambria" w:eastAsia="MS Mincho" w:hAnsi="Cambria" w:cs="Cambria"/>
        </w:rPr>
        <w:t>REST API</w:t>
      </w:r>
    </w:p>
    <w:p w14:paraId="558C1886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</w:rPr>
        <w:t>Responsibilities</w:t>
      </w:r>
      <w:r w:rsidR="00CA047F">
        <w:rPr>
          <w:rFonts w:ascii="Cambria" w:eastAsia="MS Mincho" w:hAnsi="Cambria" w:cs="Cambria"/>
        </w:rPr>
        <w:t>:</w:t>
      </w:r>
    </w:p>
    <w:p w14:paraId="7A95ADA2" w14:textId="77777777" w:rsidR="00D02E58" w:rsidRPr="005E478C" w:rsidRDefault="00D02E58" w:rsidP="005E478C">
      <w:pPr>
        <w:pStyle w:val="NoSpacing"/>
        <w:numPr>
          <w:ilvl w:val="0"/>
          <w:numId w:val="22"/>
        </w:numPr>
        <w:rPr>
          <w:rFonts w:ascii="Cambria" w:eastAsia="MS Mincho" w:hAnsi="Cambria" w:cs="Cambria"/>
          <w:sz w:val="20"/>
          <w:szCs w:val="20"/>
        </w:rPr>
      </w:pPr>
      <w:r w:rsidRPr="005E478C">
        <w:rPr>
          <w:rFonts w:ascii="Cambria" w:eastAsia="MS Mincho" w:hAnsi="Cambria" w:cs="Cambria"/>
          <w:sz w:val="20"/>
          <w:szCs w:val="20"/>
        </w:rPr>
        <w:t xml:space="preserve">Designed and created a robust Big Data Product Recommendation Services for the client </w:t>
      </w:r>
      <w:r w:rsidR="00291B73" w:rsidRPr="005E478C">
        <w:rPr>
          <w:rFonts w:ascii="Cambria" w:eastAsia="MS Mincho" w:hAnsi="Cambria" w:cs="Cambria"/>
          <w:sz w:val="20"/>
          <w:szCs w:val="20"/>
        </w:rPr>
        <w:t>Walgreens</w:t>
      </w:r>
    </w:p>
    <w:p w14:paraId="5B3321B3" w14:textId="77777777" w:rsidR="00341A74" w:rsidRPr="005E478C" w:rsidRDefault="00341A74" w:rsidP="005E478C">
      <w:pPr>
        <w:pStyle w:val="NoSpacing"/>
        <w:numPr>
          <w:ilvl w:val="0"/>
          <w:numId w:val="22"/>
        </w:numPr>
        <w:rPr>
          <w:rFonts w:ascii="Cambria" w:eastAsia="MS Mincho" w:hAnsi="Cambria" w:cs="Cambria"/>
          <w:sz w:val="20"/>
          <w:szCs w:val="20"/>
        </w:rPr>
      </w:pPr>
      <w:r w:rsidRPr="005E478C">
        <w:rPr>
          <w:rFonts w:ascii="Cambria" w:eastAsia="MS Mincho" w:hAnsi="Cambria" w:cs="Cambria"/>
          <w:sz w:val="20"/>
          <w:szCs w:val="20"/>
        </w:rPr>
        <w:t xml:space="preserve">Developed the UI in Struts 2, JSP. </w:t>
      </w:r>
    </w:p>
    <w:p w14:paraId="53A0C7FD" w14:textId="77777777" w:rsidR="00356C99" w:rsidRPr="005E478C" w:rsidRDefault="00CA047F" w:rsidP="005E478C">
      <w:pPr>
        <w:pStyle w:val="NoSpacing"/>
        <w:numPr>
          <w:ilvl w:val="0"/>
          <w:numId w:val="22"/>
        </w:numPr>
        <w:rPr>
          <w:rFonts w:ascii="Cambria" w:eastAsia="MS Mincho" w:hAnsi="Cambria" w:cs="Cambria"/>
          <w:sz w:val="20"/>
          <w:szCs w:val="20"/>
        </w:rPr>
      </w:pPr>
      <w:r w:rsidRPr="005E478C">
        <w:rPr>
          <w:rFonts w:ascii="Cambria" w:eastAsia="MS Mincho" w:hAnsi="Cambria" w:cs="Cambria"/>
          <w:sz w:val="20"/>
          <w:szCs w:val="20"/>
        </w:rPr>
        <w:t>Wrote Spring REST APIs interfacing with UI and Cassandra</w:t>
      </w:r>
      <w:r w:rsidR="00DE592A" w:rsidRPr="005E478C">
        <w:rPr>
          <w:rFonts w:ascii="Cambria" w:eastAsia="MS Mincho" w:hAnsi="Cambria" w:cs="Cambria"/>
          <w:sz w:val="20"/>
          <w:szCs w:val="20"/>
        </w:rPr>
        <w:t>.</w:t>
      </w:r>
    </w:p>
    <w:p w14:paraId="5A250754" w14:textId="77777777" w:rsidR="00356C99" w:rsidRDefault="00356C99">
      <w:pPr>
        <w:pStyle w:val="PlainText"/>
        <w:pBdr>
          <w:bottom w:val="single" w:sz="8" w:space="2" w:color="000000"/>
        </w:pBdr>
        <w:spacing w:after="40"/>
        <w:ind w:left="1440" w:hanging="1440"/>
        <w:jc w:val="both"/>
      </w:pPr>
    </w:p>
    <w:p w14:paraId="59971A39" w14:textId="77777777" w:rsidR="00356C99" w:rsidRDefault="00356C99">
      <w:pPr>
        <w:pStyle w:val="PlainText"/>
        <w:spacing w:after="40"/>
        <w:ind w:left="1440" w:hanging="1440"/>
        <w:jc w:val="both"/>
      </w:pPr>
    </w:p>
    <w:p w14:paraId="14D5EE73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Project: </w:t>
      </w:r>
      <w:r>
        <w:rPr>
          <w:rFonts w:ascii="Cambria" w:eastAsia="MS Mincho" w:hAnsi="Cambria" w:cs="Cambria"/>
        </w:rPr>
        <w:tab/>
      </w:r>
      <w:r w:rsidR="00D4042B">
        <w:rPr>
          <w:rFonts w:ascii="Cambria" w:eastAsia="MS Mincho" w:hAnsi="Cambria" w:cs="Cambria"/>
        </w:rPr>
        <w:t xml:space="preserve">  </w:t>
      </w:r>
      <w:r w:rsidR="003F4D5F" w:rsidRPr="003F4D5F">
        <w:rPr>
          <w:rFonts w:ascii="Cambria" w:eastAsia="MS Mincho" w:hAnsi="Cambria" w:cs="Cambria"/>
        </w:rPr>
        <w:t>Accenture.com jobs portal</w:t>
      </w:r>
      <w:r w:rsidR="003F4D5F">
        <w:rPr>
          <w:b/>
        </w:rPr>
        <w:tab/>
      </w:r>
    </w:p>
    <w:p w14:paraId="6E298146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Client: </w:t>
      </w:r>
      <w:r>
        <w:rPr>
          <w:rFonts w:ascii="Cambria" w:eastAsia="MS Mincho" w:hAnsi="Cambria" w:cs="Cambria"/>
        </w:rPr>
        <w:tab/>
      </w:r>
      <w:r w:rsidR="00D4042B">
        <w:rPr>
          <w:rFonts w:ascii="Cambria" w:eastAsia="MS Mincho" w:hAnsi="Cambria" w:cs="Cambria"/>
        </w:rPr>
        <w:t xml:space="preserve">   </w:t>
      </w:r>
      <w:r w:rsidR="003F4D5F" w:rsidRPr="003F4D5F">
        <w:rPr>
          <w:rFonts w:ascii="Cambria" w:eastAsia="MS Mincho" w:hAnsi="Cambria" w:cs="Cambria"/>
        </w:rPr>
        <w:t>Accenture</w:t>
      </w:r>
    </w:p>
    <w:p w14:paraId="49514FEB" w14:textId="77777777" w:rsidR="003F360F" w:rsidRPr="003F4D5F" w:rsidRDefault="00DE592A" w:rsidP="003F360F">
      <w:pPr>
        <w:tabs>
          <w:tab w:val="left" w:pos="426"/>
        </w:tabs>
        <w:rPr>
          <w:rFonts w:ascii="Cambria" w:eastAsia="MS Mincho" w:hAnsi="Cambria" w:cs="Cambria"/>
          <w:sz w:val="20"/>
          <w:szCs w:val="20"/>
          <w:lang w:eastAsia="zh-CN"/>
        </w:rPr>
      </w:pPr>
      <w:r w:rsidRPr="003F4D5F">
        <w:rPr>
          <w:rFonts w:ascii="Cambria" w:eastAsia="MS Mincho" w:hAnsi="Cambria" w:cs="Cambria"/>
          <w:sz w:val="20"/>
          <w:szCs w:val="20"/>
        </w:rPr>
        <w:t>Period:</w:t>
      </w:r>
      <w:r w:rsidRPr="003F4D5F">
        <w:rPr>
          <w:rFonts w:ascii="Cambria" w:eastAsia="MS Mincho" w:hAnsi="Cambria" w:cs="Cambria"/>
          <w:sz w:val="20"/>
          <w:szCs w:val="20"/>
        </w:rPr>
        <w:tab/>
      </w:r>
      <w:r w:rsidR="003F4D5F">
        <w:rPr>
          <w:rFonts w:ascii="Cambria" w:eastAsia="MS Mincho" w:hAnsi="Cambria" w:cs="Cambria"/>
          <w:sz w:val="20"/>
          <w:szCs w:val="20"/>
        </w:rPr>
        <w:t xml:space="preserve">                </w:t>
      </w:r>
      <w:r w:rsidR="00D4042B">
        <w:rPr>
          <w:rFonts w:ascii="Cambria" w:eastAsia="MS Mincho" w:hAnsi="Cambria" w:cs="Cambria"/>
          <w:sz w:val="20"/>
          <w:szCs w:val="20"/>
        </w:rPr>
        <w:t xml:space="preserve"> </w:t>
      </w:r>
      <w:r w:rsidR="003F4D5F">
        <w:rPr>
          <w:rFonts w:ascii="Cambria" w:eastAsia="MS Mincho" w:hAnsi="Cambria" w:cs="Cambria"/>
          <w:sz w:val="20"/>
          <w:szCs w:val="20"/>
        </w:rPr>
        <w:t xml:space="preserve"> </w:t>
      </w:r>
      <w:r w:rsidR="00D4042B">
        <w:rPr>
          <w:rFonts w:ascii="Cambria" w:eastAsia="MS Mincho" w:hAnsi="Cambria" w:cs="Cambria"/>
          <w:sz w:val="20"/>
          <w:szCs w:val="20"/>
        </w:rPr>
        <w:t xml:space="preserve"> </w:t>
      </w:r>
      <w:r w:rsidR="004371C3" w:rsidRPr="003F4D5F">
        <w:rPr>
          <w:rFonts w:ascii="Cambria" w:eastAsia="MS Mincho" w:hAnsi="Cambria" w:cs="Cambria"/>
          <w:sz w:val="20"/>
          <w:szCs w:val="20"/>
        </w:rPr>
        <w:t>February</w:t>
      </w:r>
      <w:r w:rsidR="000077CF">
        <w:rPr>
          <w:rFonts w:ascii="Cambria" w:eastAsia="MS Mincho" w:hAnsi="Cambria" w:cs="Cambria"/>
          <w:sz w:val="20"/>
          <w:szCs w:val="20"/>
        </w:rPr>
        <w:t xml:space="preserve"> 2013</w:t>
      </w:r>
      <w:r w:rsidR="003F4D5F" w:rsidRPr="003F4D5F">
        <w:rPr>
          <w:rFonts w:ascii="Cambria" w:eastAsia="MS Mincho" w:hAnsi="Cambria" w:cs="Cambria"/>
          <w:sz w:val="20"/>
          <w:szCs w:val="20"/>
        </w:rPr>
        <w:t xml:space="preserve"> – </w:t>
      </w:r>
      <w:r w:rsidR="00B562AA" w:rsidRPr="003F4D5F">
        <w:rPr>
          <w:rFonts w:ascii="Cambria" w:eastAsia="MS Mincho" w:hAnsi="Cambria" w:cs="Cambria"/>
          <w:sz w:val="20"/>
          <w:szCs w:val="20"/>
        </w:rPr>
        <w:t>January</w:t>
      </w:r>
      <w:r w:rsidR="003F4D5F" w:rsidRPr="003F4D5F">
        <w:rPr>
          <w:rFonts w:ascii="Cambria" w:eastAsia="MS Mincho" w:hAnsi="Cambria" w:cs="Cambria"/>
          <w:sz w:val="20"/>
          <w:szCs w:val="20"/>
        </w:rPr>
        <w:t xml:space="preserve"> 2014</w:t>
      </w:r>
    </w:p>
    <w:p w14:paraId="4F73BD04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Role:</w:t>
      </w:r>
      <w:r>
        <w:rPr>
          <w:rFonts w:ascii="Cambria" w:eastAsia="MS Mincho" w:hAnsi="Cambria" w:cs="Cambria"/>
        </w:rPr>
        <w:tab/>
      </w:r>
      <w:r w:rsidR="00D4042B">
        <w:rPr>
          <w:rFonts w:ascii="Cambria" w:eastAsia="MS Mincho" w:hAnsi="Cambria" w:cs="Cambria"/>
        </w:rPr>
        <w:t xml:space="preserve">   </w:t>
      </w:r>
      <w:r w:rsidR="003F4D5F">
        <w:rPr>
          <w:rFonts w:ascii="Cambria" w:eastAsia="MS Mincho" w:hAnsi="Cambria" w:cs="Cambria"/>
        </w:rPr>
        <w:t>Hadoop</w:t>
      </w:r>
      <w:r>
        <w:rPr>
          <w:rFonts w:ascii="Cambria" w:eastAsia="MS Mincho" w:hAnsi="Cambria" w:cs="Cambria"/>
        </w:rPr>
        <w:t xml:space="preserve"> Developer</w:t>
      </w:r>
    </w:p>
    <w:p w14:paraId="262729B5" w14:textId="77777777" w:rsidR="00CA3328" w:rsidRDefault="00DE592A" w:rsidP="004371C3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Description: </w:t>
      </w:r>
      <w:r>
        <w:rPr>
          <w:rFonts w:ascii="Cambria" w:eastAsia="MS Mincho" w:hAnsi="Cambria" w:cs="Cambria"/>
        </w:rPr>
        <w:tab/>
      </w:r>
      <w:r w:rsidR="00D4042B">
        <w:rPr>
          <w:rFonts w:ascii="Cambria" w:eastAsia="MS Mincho" w:hAnsi="Cambria" w:cs="Cambria"/>
        </w:rPr>
        <w:t xml:space="preserve">   </w:t>
      </w:r>
      <w:r w:rsidR="00B562AA">
        <w:rPr>
          <w:rFonts w:ascii="Cambria" w:eastAsia="MS Mincho" w:hAnsi="Cambria" w:cs="Cambria"/>
        </w:rPr>
        <w:t>Bog Data</w:t>
      </w:r>
      <w:r w:rsidR="00D71264">
        <w:rPr>
          <w:rFonts w:ascii="Cambria" w:eastAsia="MS Mincho" w:hAnsi="Cambria" w:cs="Cambria"/>
        </w:rPr>
        <w:t xml:space="preserve"> jobs recommendation engine in Accenture Jobs portal. </w:t>
      </w:r>
      <w:r w:rsidR="004371C3">
        <w:rPr>
          <w:rFonts w:ascii="Cambria" w:eastAsia="MS Mincho" w:hAnsi="Cambria" w:cs="Cambria"/>
        </w:rPr>
        <w:t>Customized</w:t>
      </w:r>
      <w:r w:rsidR="00D4042B">
        <w:rPr>
          <w:rFonts w:ascii="Cambria" w:eastAsia="MS Mincho" w:hAnsi="Cambria" w:cs="Cambria"/>
        </w:rPr>
        <w:t xml:space="preserve"> </w:t>
      </w:r>
      <w:r w:rsidR="004371C3">
        <w:rPr>
          <w:rFonts w:ascii="Cambria" w:eastAsia="MS Mincho" w:hAnsi="Cambria" w:cs="Cambria"/>
        </w:rPr>
        <w:t>contextual</w:t>
      </w:r>
      <w:r w:rsidR="00D4042B">
        <w:rPr>
          <w:rFonts w:ascii="Cambria" w:eastAsia="MS Mincho" w:hAnsi="Cambria" w:cs="Cambria"/>
        </w:rPr>
        <w:t xml:space="preserve"> jobs </w:t>
      </w:r>
      <w:r w:rsidR="00CA3328">
        <w:rPr>
          <w:rFonts w:ascii="Cambria" w:eastAsia="MS Mincho" w:hAnsi="Cambria" w:cs="Cambria"/>
        </w:rPr>
        <w:t xml:space="preserve">  </w:t>
      </w:r>
    </w:p>
    <w:p w14:paraId="4777C3C5" w14:textId="77777777" w:rsidR="00356C99" w:rsidRDefault="00CA3328" w:rsidP="004371C3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                                    </w:t>
      </w:r>
      <w:r w:rsidR="004371C3">
        <w:rPr>
          <w:rFonts w:ascii="Cambria" w:eastAsia="MS Mincho" w:hAnsi="Cambria" w:cs="Cambria"/>
        </w:rPr>
        <w:t>recommendations</w:t>
      </w:r>
      <w:r w:rsidR="00D4042B">
        <w:rPr>
          <w:rFonts w:ascii="Cambria" w:eastAsia="MS Mincho" w:hAnsi="Cambria" w:cs="Cambria"/>
        </w:rPr>
        <w:t xml:space="preserve">   like </w:t>
      </w:r>
      <w:r w:rsidR="00D4042B" w:rsidRPr="00D4042B">
        <w:rPr>
          <w:rFonts w:ascii="Cambria" w:eastAsia="MS Mincho" w:hAnsi="Cambria" w:cs="Cambria"/>
        </w:rPr>
        <w:t>Recently Viewed, Also Viewed and Recommended jobs</w:t>
      </w:r>
      <w:r w:rsidR="00D4042B">
        <w:rPr>
          <w:rFonts w:ascii="Cambria" w:eastAsia="MS Mincho" w:hAnsi="Cambria" w:cs="Cambria"/>
        </w:rPr>
        <w:t>.</w:t>
      </w:r>
    </w:p>
    <w:p w14:paraId="589E2D30" w14:textId="77777777" w:rsidR="00BA27C4" w:rsidRPr="00BA27C4" w:rsidRDefault="00D4042B" w:rsidP="00BA27C4">
      <w:pPr>
        <w:pStyle w:val="NoSpacing"/>
        <w:rPr>
          <w:rFonts w:ascii="Cambria" w:eastAsia="MS Mincho" w:hAnsi="Cambria" w:cs="Cambria"/>
          <w:b/>
          <w:sz w:val="20"/>
          <w:szCs w:val="20"/>
        </w:rPr>
      </w:pPr>
      <w:r w:rsidRPr="00BA27C4">
        <w:rPr>
          <w:rFonts w:ascii="Cambria" w:eastAsia="MS Mincho" w:hAnsi="Cambria" w:cs="Cambria"/>
          <w:b/>
          <w:sz w:val="20"/>
          <w:szCs w:val="20"/>
        </w:rPr>
        <w:t xml:space="preserve">Key </w:t>
      </w:r>
      <w:r w:rsidR="00B562AA" w:rsidRPr="00BA27C4">
        <w:rPr>
          <w:rFonts w:ascii="Cambria" w:eastAsia="MS Mincho" w:hAnsi="Cambria" w:cs="Cambria"/>
          <w:b/>
          <w:sz w:val="20"/>
          <w:szCs w:val="20"/>
        </w:rPr>
        <w:t>Technologies</w:t>
      </w:r>
      <w:r w:rsidRPr="00BA27C4">
        <w:rPr>
          <w:rFonts w:ascii="Cambria" w:eastAsia="MS Mincho" w:hAnsi="Cambria" w:cs="Cambria"/>
          <w:b/>
          <w:sz w:val="20"/>
          <w:szCs w:val="20"/>
        </w:rPr>
        <w:t xml:space="preserve">:   </w:t>
      </w:r>
    </w:p>
    <w:p w14:paraId="4738755C" w14:textId="77777777" w:rsidR="00BA27C4" w:rsidRPr="00BA27C4" w:rsidRDefault="00BA27C4" w:rsidP="00863A07">
      <w:pPr>
        <w:pStyle w:val="NoSpacing"/>
        <w:numPr>
          <w:ilvl w:val="0"/>
          <w:numId w:val="24"/>
        </w:numPr>
        <w:rPr>
          <w:rFonts w:ascii="Cambria" w:eastAsia="MS Mincho" w:hAnsi="Cambria" w:cs="Cambria"/>
          <w:sz w:val="20"/>
          <w:szCs w:val="20"/>
        </w:rPr>
      </w:pPr>
      <w:r w:rsidRPr="00BA27C4">
        <w:rPr>
          <w:rFonts w:ascii="Cambria" w:eastAsia="MS Mincho" w:hAnsi="Cambria" w:cs="Cambria"/>
          <w:sz w:val="20"/>
          <w:szCs w:val="20"/>
        </w:rPr>
        <w:lastRenderedPageBreak/>
        <w:t>Cassandra</w:t>
      </w:r>
    </w:p>
    <w:p w14:paraId="5BFB2BFA" w14:textId="77777777" w:rsidR="00BA27C4" w:rsidRPr="00BA27C4" w:rsidRDefault="00BA27C4" w:rsidP="00863A07">
      <w:pPr>
        <w:pStyle w:val="NoSpacing"/>
        <w:numPr>
          <w:ilvl w:val="0"/>
          <w:numId w:val="24"/>
        </w:numPr>
        <w:rPr>
          <w:rFonts w:ascii="Cambria" w:eastAsia="MS Mincho" w:hAnsi="Cambria" w:cs="Cambria"/>
          <w:sz w:val="20"/>
          <w:szCs w:val="20"/>
        </w:rPr>
      </w:pPr>
      <w:r w:rsidRPr="00BA27C4">
        <w:rPr>
          <w:rFonts w:ascii="Cambria" w:eastAsia="MS Mincho" w:hAnsi="Cambria" w:cs="Cambria"/>
          <w:sz w:val="20"/>
          <w:szCs w:val="20"/>
        </w:rPr>
        <w:t>Pig</w:t>
      </w:r>
    </w:p>
    <w:p w14:paraId="4DD302B1" w14:textId="77777777" w:rsidR="00BA27C4" w:rsidRPr="00BA27C4" w:rsidRDefault="00BA27C4" w:rsidP="00863A07">
      <w:pPr>
        <w:pStyle w:val="NoSpacing"/>
        <w:numPr>
          <w:ilvl w:val="0"/>
          <w:numId w:val="24"/>
        </w:numPr>
        <w:rPr>
          <w:rFonts w:ascii="Cambria" w:eastAsia="MS Mincho" w:hAnsi="Cambria" w:cs="Cambria"/>
          <w:sz w:val="20"/>
          <w:szCs w:val="20"/>
        </w:rPr>
      </w:pPr>
      <w:r w:rsidRPr="00BA27C4">
        <w:rPr>
          <w:rFonts w:ascii="Cambria" w:eastAsia="MS Mincho" w:hAnsi="Cambria" w:cs="Cambria"/>
          <w:sz w:val="20"/>
          <w:szCs w:val="20"/>
        </w:rPr>
        <w:t>Hive</w:t>
      </w:r>
    </w:p>
    <w:p w14:paraId="331B1738" w14:textId="77777777" w:rsidR="00D4042B" w:rsidRPr="00BA27C4" w:rsidRDefault="00BA27C4" w:rsidP="00863A07">
      <w:pPr>
        <w:pStyle w:val="NoSpacing"/>
        <w:numPr>
          <w:ilvl w:val="0"/>
          <w:numId w:val="24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>OpsCenter on Datastax platform</w:t>
      </w:r>
    </w:p>
    <w:p w14:paraId="31568DCB" w14:textId="77777777" w:rsidR="00BA27C4" w:rsidRPr="00BA27C4" w:rsidRDefault="00BA27C4" w:rsidP="00863A07">
      <w:pPr>
        <w:pStyle w:val="NoSpacing"/>
        <w:numPr>
          <w:ilvl w:val="0"/>
          <w:numId w:val="24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>Java/J2EE, Spring</w:t>
      </w:r>
    </w:p>
    <w:p w14:paraId="608A8567" w14:textId="77777777" w:rsidR="00356C99" w:rsidRDefault="00356C99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</w:p>
    <w:p w14:paraId="3D2CA665" w14:textId="77777777" w:rsidR="00356C99" w:rsidRDefault="00DE592A">
      <w:pPr>
        <w:pStyle w:val="PlainText"/>
        <w:spacing w:after="40"/>
        <w:ind w:left="1440" w:hanging="14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</w:rPr>
        <w:t>Responsibilities:</w:t>
      </w:r>
    </w:p>
    <w:p w14:paraId="74F852B2" w14:textId="77777777" w:rsidR="00356C99" w:rsidRPr="00710366" w:rsidRDefault="00DE592A" w:rsidP="00710366">
      <w:pPr>
        <w:pStyle w:val="NoSpacing"/>
        <w:numPr>
          <w:ilvl w:val="0"/>
          <w:numId w:val="25"/>
        </w:numPr>
        <w:rPr>
          <w:rFonts w:ascii="Cambria" w:eastAsia="MS Mincho" w:hAnsi="Cambria" w:cs="Cambria"/>
          <w:sz w:val="20"/>
          <w:szCs w:val="20"/>
        </w:rPr>
      </w:pPr>
      <w:r w:rsidRPr="00710366">
        <w:rPr>
          <w:rFonts w:ascii="Cambria" w:eastAsia="MS Mincho" w:hAnsi="Cambria" w:cs="Cambria"/>
          <w:sz w:val="20"/>
          <w:szCs w:val="20"/>
        </w:rPr>
        <w:t xml:space="preserve">Design and development </w:t>
      </w:r>
      <w:r w:rsidR="00C84B09" w:rsidRPr="00710366">
        <w:rPr>
          <w:rFonts w:ascii="Cambria" w:eastAsia="MS Mincho" w:hAnsi="Cambria" w:cs="Cambria"/>
          <w:sz w:val="20"/>
          <w:szCs w:val="20"/>
        </w:rPr>
        <w:t xml:space="preserve">a </w:t>
      </w:r>
      <w:r w:rsidR="00B562AA" w:rsidRPr="00710366">
        <w:rPr>
          <w:rFonts w:ascii="Cambria" w:eastAsia="MS Mincho" w:hAnsi="Cambria" w:cs="Cambria"/>
          <w:sz w:val="20"/>
          <w:szCs w:val="20"/>
        </w:rPr>
        <w:t>Big Data</w:t>
      </w:r>
      <w:r w:rsidR="00C84B09" w:rsidRPr="00710366">
        <w:rPr>
          <w:rFonts w:ascii="Cambria" w:eastAsia="MS Mincho" w:hAnsi="Cambria" w:cs="Cambria"/>
          <w:sz w:val="20"/>
          <w:szCs w:val="20"/>
        </w:rPr>
        <w:t xml:space="preserve"> recommendation engine using Datastax Hadoop</w:t>
      </w:r>
    </w:p>
    <w:p w14:paraId="758966FB" w14:textId="77777777" w:rsidR="00C84B09" w:rsidRPr="00710366" w:rsidRDefault="00C84B09" w:rsidP="00710366">
      <w:pPr>
        <w:pStyle w:val="NoSpacing"/>
        <w:numPr>
          <w:ilvl w:val="0"/>
          <w:numId w:val="25"/>
        </w:numPr>
        <w:rPr>
          <w:rFonts w:ascii="Cambria" w:eastAsia="MS Mincho" w:hAnsi="Cambria" w:cs="Cambria"/>
          <w:sz w:val="20"/>
          <w:szCs w:val="20"/>
        </w:rPr>
      </w:pPr>
      <w:r w:rsidRPr="00710366">
        <w:rPr>
          <w:rFonts w:ascii="Cambria" w:eastAsia="MS Mincho" w:hAnsi="Cambria" w:cs="Cambria"/>
          <w:sz w:val="20"/>
          <w:szCs w:val="20"/>
        </w:rPr>
        <w:t>Wrote Spring REST APIs interfacing with UI and Cassandra.</w:t>
      </w:r>
    </w:p>
    <w:p w14:paraId="33408FD0" w14:textId="77777777" w:rsidR="00762356" w:rsidRDefault="00762356" w:rsidP="007467F8">
      <w:pPr>
        <w:pStyle w:val="PlainText"/>
        <w:pBdr>
          <w:bottom w:val="single" w:sz="8" w:space="2" w:color="000000"/>
        </w:pBdr>
        <w:spacing w:after="40"/>
        <w:jc w:val="both"/>
      </w:pPr>
    </w:p>
    <w:p w14:paraId="4ED9F64E" w14:textId="77777777" w:rsidR="00A96908" w:rsidRDefault="00A96908" w:rsidP="007467F8">
      <w:pPr>
        <w:pStyle w:val="PlainText"/>
        <w:pBdr>
          <w:bottom w:val="single" w:sz="8" w:space="2" w:color="000000"/>
        </w:pBdr>
        <w:spacing w:after="40"/>
        <w:jc w:val="both"/>
      </w:pPr>
    </w:p>
    <w:p w14:paraId="1ACADCB7" w14:textId="77777777" w:rsidR="00A96908" w:rsidRDefault="00A96908" w:rsidP="007467F8">
      <w:pPr>
        <w:pStyle w:val="PlainText"/>
        <w:pBdr>
          <w:bottom w:val="single" w:sz="8" w:space="2" w:color="000000"/>
        </w:pBdr>
        <w:spacing w:after="40"/>
        <w:jc w:val="both"/>
      </w:pPr>
    </w:p>
    <w:p w14:paraId="73820BCE" w14:textId="77777777" w:rsidR="00762356" w:rsidRDefault="00762356" w:rsidP="00762356">
      <w:pPr>
        <w:pStyle w:val="PlainText"/>
        <w:spacing w:after="40"/>
        <w:ind w:left="1440" w:hanging="1440"/>
        <w:jc w:val="both"/>
      </w:pPr>
    </w:p>
    <w:p w14:paraId="5F0BC7EF" w14:textId="77777777" w:rsidR="00762356" w:rsidRDefault="00762356" w:rsidP="00762356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Project: </w:t>
      </w:r>
      <w:r>
        <w:rPr>
          <w:rFonts w:ascii="Cambria" w:eastAsia="MS Mincho" w:hAnsi="Cambria" w:cs="Cambria"/>
        </w:rPr>
        <w:tab/>
        <w:t xml:space="preserve">  </w:t>
      </w:r>
      <w:r w:rsidR="00F66D05" w:rsidRPr="00F66D05">
        <w:rPr>
          <w:rFonts w:ascii="Cambria" w:eastAsia="MS Mincho" w:hAnsi="Cambria" w:cs="Cambria"/>
        </w:rPr>
        <w:t>Best Buy Recommendation Services</w:t>
      </w:r>
      <w:r>
        <w:rPr>
          <w:b/>
        </w:rPr>
        <w:tab/>
      </w:r>
    </w:p>
    <w:p w14:paraId="6201FD74" w14:textId="77777777" w:rsidR="00762356" w:rsidRDefault="00762356" w:rsidP="00762356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Client: </w:t>
      </w:r>
      <w:r>
        <w:rPr>
          <w:rFonts w:ascii="Cambria" w:eastAsia="MS Mincho" w:hAnsi="Cambria" w:cs="Cambria"/>
        </w:rPr>
        <w:tab/>
        <w:t xml:space="preserve">   </w:t>
      </w:r>
      <w:r w:rsidR="00F66D05">
        <w:rPr>
          <w:rFonts w:ascii="Cambria" w:eastAsia="MS Mincho" w:hAnsi="Cambria" w:cs="Cambria"/>
        </w:rPr>
        <w:t>Best Buy, USA</w:t>
      </w:r>
    </w:p>
    <w:p w14:paraId="01653EFC" w14:textId="77777777" w:rsidR="00762356" w:rsidRPr="00C84E77" w:rsidRDefault="00762356" w:rsidP="00C84E77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C84E77">
        <w:rPr>
          <w:rFonts w:ascii="Cambria" w:eastAsia="MS Mincho" w:hAnsi="Cambria" w:cs="Cambria"/>
          <w:sz w:val="20"/>
          <w:szCs w:val="20"/>
        </w:rPr>
        <w:t>Period:</w:t>
      </w:r>
      <w:r w:rsidRPr="00C84E77">
        <w:rPr>
          <w:rFonts w:ascii="Cambria" w:eastAsia="MS Mincho" w:hAnsi="Cambria" w:cs="Cambria"/>
          <w:sz w:val="20"/>
          <w:szCs w:val="20"/>
        </w:rPr>
        <w:tab/>
        <w:t xml:space="preserve">                   </w:t>
      </w:r>
      <w:r w:rsidR="002E36D0" w:rsidRPr="00C84E77">
        <w:rPr>
          <w:rFonts w:ascii="Cambria" w:eastAsia="MS Mincho" w:hAnsi="Cambria" w:cs="Cambria"/>
          <w:sz w:val="20"/>
          <w:szCs w:val="20"/>
        </w:rPr>
        <w:t>October</w:t>
      </w:r>
      <w:r w:rsidRPr="00C84E77">
        <w:rPr>
          <w:rFonts w:ascii="Cambria" w:eastAsia="MS Mincho" w:hAnsi="Cambria" w:cs="Cambria"/>
          <w:sz w:val="20"/>
          <w:szCs w:val="20"/>
        </w:rPr>
        <w:t xml:space="preserve"> 2012 – </w:t>
      </w:r>
      <w:r w:rsidR="002E36D0" w:rsidRPr="00C84E77">
        <w:rPr>
          <w:rFonts w:ascii="Cambria" w:eastAsia="MS Mincho" w:hAnsi="Cambria" w:cs="Cambria"/>
          <w:sz w:val="20"/>
          <w:szCs w:val="20"/>
        </w:rPr>
        <w:t>December 2012</w:t>
      </w:r>
    </w:p>
    <w:p w14:paraId="242DF5FB" w14:textId="77777777" w:rsidR="00762356" w:rsidRDefault="00762356" w:rsidP="00762356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Role:</w:t>
      </w:r>
      <w:r>
        <w:rPr>
          <w:rFonts w:ascii="Cambria" w:eastAsia="MS Mincho" w:hAnsi="Cambria" w:cs="Cambria"/>
        </w:rPr>
        <w:tab/>
        <w:t xml:space="preserve">   Hadoop Developer</w:t>
      </w:r>
    </w:p>
    <w:p w14:paraId="12426D03" w14:textId="77777777" w:rsidR="00070880" w:rsidRDefault="00762356" w:rsidP="00070880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070880">
        <w:rPr>
          <w:rFonts w:ascii="Cambria" w:eastAsia="MS Mincho" w:hAnsi="Cambria" w:cs="Cambria"/>
          <w:sz w:val="20"/>
          <w:szCs w:val="20"/>
        </w:rPr>
        <w:t xml:space="preserve">Description: </w:t>
      </w:r>
      <w:r w:rsidRPr="00070880">
        <w:rPr>
          <w:rFonts w:ascii="Cambria" w:eastAsia="MS Mincho" w:hAnsi="Cambria" w:cs="Cambria"/>
          <w:sz w:val="20"/>
          <w:szCs w:val="20"/>
        </w:rPr>
        <w:tab/>
        <w:t xml:space="preserve">   </w:t>
      </w:r>
      <w:r w:rsidR="00070880">
        <w:rPr>
          <w:rFonts w:ascii="Cambria" w:eastAsia="MS Mincho" w:hAnsi="Cambria" w:cs="Cambria"/>
          <w:sz w:val="20"/>
          <w:szCs w:val="20"/>
        </w:rPr>
        <w:t>Bi</w:t>
      </w:r>
      <w:r w:rsidR="00E7787C" w:rsidRPr="00070880">
        <w:rPr>
          <w:rFonts w:ascii="Cambria" w:eastAsia="MS Mincho" w:hAnsi="Cambria" w:cs="Cambria"/>
          <w:sz w:val="20"/>
          <w:szCs w:val="20"/>
        </w:rPr>
        <w:t>g Data</w:t>
      </w:r>
      <w:r w:rsidRPr="00070880">
        <w:rPr>
          <w:rFonts w:ascii="Cambria" w:eastAsia="MS Mincho" w:hAnsi="Cambria" w:cs="Cambria"/>
          <w:sz w:val="20"/>
          <w:szCs w:val="20"/>
        </w:rPr>
        <w:t xml:space="preserve"> j</w:t>
      </w:r>
      <w:r w:rsidR="00A43AAE">
        <w:rPr>
          <w:rFonts w:ascii="Cambria" w:eastAsia="MS Mincho" w:hAnsi="Cambria" w:cs="Cambria"/>
          <w:sz w:val="20"/>
          <w:szCs w:val="20"/>
        </w:rPr>
        <w:t xml:space="preserve">obs recommendation engine is a part of </w:t>
      </w:r>
      <w:r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531AB7" w:rsidRPr="00070880">
        <w:rPr>
          <w:rFonts w:ascii="Cambria" w:eastAsia="MS Mincho" w:hAnsi="Cambria" w:cs="Cambria"/>
          <w:sz w:val="20"/>
          <w:szCs w:val="20"/>
        </w:rPr>
        <w:t>BestBuy</w:t>
      </w:r>
      <w:r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8869B5" w:rsidRPr="00070880">
        <w:rPr>
          <w:rFonts w:ascii="Cambria" w:eastAsia="MS Mincho" w:hAnsi="Cambria" w:cs="Cambria"/>
          <w:sz w:val="20"/>
          <w:szCs w:val="20"/>
        </w:rPr>
        <w:t xml:space="preserve">online </w:t>
      </w:r>
      <w:r w:rsidR="006929CB" w:rsidRPr="00070880">
        <w:rPr>
          <w:rFonts w:ascii="Cambria" w:eastAsia="MS Mincho" w:hAnsi="Cambria" w:cs="Cambria"/>
          <w:sz w:val="20"/>
          <w:szCs w:val="20"/>
        </w:rPr>
        <w:t>sales</w:t>
      </w:r>
      <w:r w:rsidR="008869B5"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Pr="00070880">
        <w:rPr>
          <w:rFonts w:ascii="Cambria" w:eastAsia="MS Mincho" w:hAnsi="Cambria" w:cs="Cambria"/>
          <w:sz w:val="20"/>
          <w:szCs w:val="20"/>
        </w:rPr>
        <w:t xml:space="preserve">portal. </w:t>
      </w:r>
      <w:r w:rsidR="0035640C" w:rsidRPr="00070880">
        <w:rPr>
          <w:rFonts w:ascii="Cambria" w:eastAsia="MS Mincho" w:hAnsi="Cambria" w:cs="Cambria"/>
          <w:sz w:val="20"/>
          <w:szCs w:val="20"/>
        </w:rPr>
        <w:t>Customized</w:t>
      </w:r>
      <w:r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35640C" w:rsidRPr="00070880">
        <w:rPr>
          <w:rFonts w:ascii="Cambria" w:eastAsia="MS Mincho" w:hAnsi="Cambria" w:cs="Cambria"/>
          <w:sz w:val="20"/>
          <w:szCs w:val="20"/>
        </w:rPr>
        <w:t>contextual items</w:t>
      </w:r>
      <w:r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F60023"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070880"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070880">
        <w:rPr>
          <w:rFonts w:ascii="Cambria" w:eastAsia="MS Mincho" w:hAnsi="Cambria" w:cs="Cambria"/>
          <w:sz w:val="20"/>
          <w:szCs w:val="20"/>
        </w:rPr>
        <w:t xml:space="preserve">                        </w:t>
      </w:r>
    </w:p>
    <w:p w14:paraId="195CCE5E" w14:textId="77777777" w:rsidR="000366BA" w:rsidRDefault="00070880" w:rsidP="00070880">
      <w:pPr>
        <w:pStyle w:val="NoSpacing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</w:t>
      </w:r>
      <w:r w:rsidR="00E23DA0">
        <w:rPr>
          <w:rFonts w:ascii="Cambria" w:eastAsia="MS Mincho" w:hAnsi="Cambria" w:cs="Cambria"/>
          <w:sz w:val="20"/>
          <w:szCs w:val="20"/>
        </w:rPr>
        <w:t xml:space="preserve"> </w:t>
      </w:r>
      <w:r w:rsidR="0035640C" w:rsidRPr="00070880">
        <w:rPr>
          <w:rFonts w:ascii="Cambria" w:eastAsia="MS Mincho" w:hAnsi="Cambria" w:cs="Cambria"/>
          <w:sz w:val="20"/>
          <w:szCs w:val="20"/>
        </w:rPr>
        <w:t>recommendation</w:t>
      </w:r>
      <w:r w:rsidR="00762356" w:rsidRPr="00070880">
        <w:rPr>
          <w:rFonts w:ascii="Cambria" w:eastAsia="MS Mincho" w:hAnsi="Cambria" w:cs="Cambria"/>
          <w:sz w:val="20"/>
          <w:szCs w:val="20"/>
        </w:rPr>
        <w:t xml:space="preserve"> </w:t>
      </w:r>
      <w:r w:rsidR="00C5318C">
        <w:rPr>
          <w:rFonts w:ascii="Cambria" w:eastAsia="MS Mincho" w:hAnsi="Cambria" w:cs="Cambria"/>
          <w:sz w:val="20"/>
          <w:szCs w:val="20"/>
        </w:rPr>
        <w:t>are displayed</w:t>
      </w:r>
      <w:r w:rsidR="00762356" w:rsidRPr="00070880">
        <w:rPr>
          <w:rFonts w:ascii="Cambria" w:eastAsia="MS Mincho" w:hAnsi="Cambria" w:cs="Cambria"/>
          <w:sz w:val="20"/>
          <w:szCs w:val="20"/>
        </w:rPr>
        <w:t xml:space="preserve"> like R</w:t>
      </w:r>
      <w:r w:rsidR="001569EB" w:rsidRPr="00070880">
        <w:rPr>
          <w:rFonts w:ascii="Cambria" w:eastAsia="MS Mincho" w:hAnsi="Cambria" w:cs="Cambria"/>
          <w:sz w:val="20"/>
          <w:szCs w:val="20"/>
        </w:rPr>
        <w:t>ecently Viewed, Also View</w:t>
      </w:r>
      <w:r w:rsidR="000366BA">
        <w:rPr>
          <w:rFonts w:ascii="Cambria" w:eastAsia="MS Mincho" w:hAnsi="Cambria" w:cs="Cambria"/>
          <w:sz w:val="20"/>
          <w:szCs w:val="20"/>
        </w:rPr>
        <w:t xml:space="preserve">ed, Also Bought, Also Purchased   </w:t>
      </w:r>
    </w:p>
    <w:p w14:paraId="1865A5CF" w14:textId="77777777" w:rsidR="00762356" w:rsidRDefault="000366BA" w:rsidP="00070880">
      <w:pPr>
        <w:pStyle w:val="NoSpacing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</w:t>
      </w:r>
      <w:r w:rsidR="00762356" w:rsidRPr="00070880">
        <w:rPr>
          <w:rFonts w:ascii="Cambria" w:eastAsia="MS Mincho" w:hAnsi="Cambria" w:cs="Cambria"/>
          <w:sz w:val="20"/>
          <w:szCs w:val="20"/>
        </w:rPr>
        <w:t xml:space="preserve">Recommended </w:t>
      </w:r>
      <w:r w:rsidR="001569EB" w:rsidRPr="00070880">
        <w:rPr>
          <w:rFonts w:ascii="Cambria" w:eastAsia="MS Mincho" w:hAnsi="Cambria" w:cs="Cambria"/>
          <w:sz w:val="20"/>
          <w:szCs w:val="20"/>
        </w:rPr>
        <w:t>items</w:t>
      </w:r>
      <w:r w:rsidR="00762356" w:rsidRPr="00070880">
        <w:rPr>
          <w:rFonts w:ascii="Cambria" w:eastAsia="MS Mincho" w:hAnsi="Cambria" w:cs="Cambria"/>
          <w:sz w:val="20"/>
          <w:szCs w:val="20"/>
        </w:rPr>
        <w:t>.</w:t>
      </w:r>
    </w:p>
    <w:p w14:paraId="0E96B421" w14:textId="77777777" w:rsidR="00070880" w:rsidRPr="00070880" w:rsidRDefault="00070880" w:rsidP="00070880">
      <w:pPr>
        <w:pStyle w:val="NoSpacing"/>
        <w:rPr>
          <w:rFonts w:ascii="Cambria" w:eastAsia="MS Mincho" w:hAnsi="Cambria" w:cs="Cambria"/>
          <w:sz w:val="20"/>
          <w:szCs w:val="20"/>
        </w:rPr>
      </w:pPr>
    </w:p>
    <w:p w14:paraId="4689217A" w14:textId="77777777" w:rsidR="00616FDC" w:rsidRPr="00616FDC" w:rsidRDefault="00762356" w:rsidP="00616FDC">
      <w:pPr>
        <w:pStyle w:val="NoSpacing"/>
        <w:rPr>
          <w:rFonts w:ascii="Cambria" w:eastAsia="MS Mincho" w:hAnsi="Cambria" w:cs="Cambria"/>
          <w:b/>
          <w:sz w:val="20"/>
          <w:szCs w:val="20"/>
        </w:rPr>
      </w:pPr>
      <w:r w:rsidRPr="00616FDC">
        <w:rPr>
          <w:rFonts w:ascii="Cambria" w:eastAsia="MS Mincho" w:hAnsi="Cambria" w:cs="Cambria"/>
          <w:b/>
          <w:sz w:val="20"/>
          <w:szCs w:val="20"/>
        </w:rPr>
        <w:t xml:space="preserve">Key </w:t>
      </w:r>
      <w:r w:rsidR="00E7787C" w:rsidRPr="00616FDC">
        <w:rPr>
          <w:rFonts w:ascii="Cambria" w:eastAsia="MS Mincho" w:hAnsi="Cambria" w:cs="Cambria"/>
          <w:b/>
          <w:sz w:val="20"/>
          <w:szCs w:val="20"/>
        </w:rPr>
        <w:t>Technologies</w:t>
      </w:r>
      <w:r w:rsidRPr="00616FDC">
        <w:rPr>
          <w:rFonts w:ascii="Cambria" w:eastAsia="MS Mincho" w:hAnsi="Cambria" w:cs="Cambria"/>
          <w:b/>
          <w:sz w:val="20"/>
          <w:szCs w:val="20"/>
        </w:rPr>
        <w:t xml:space="preserve">:  </w:t>
      </w:r>
    </w:p>
    <w:p w14:paraId="15D63275" w14:textId="77777777" w:rsidR="00616FDC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>Cassandra</w:t>
      </w:r>
    </w:p>
    <w:p w14:paraId="555A684D" w14:textId="77777777" w:rsidR="00616FDC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>Java/J2EE</w:t>
      </w:r>
    </w:p>
    <w:p w14:paraId="08603BDA" w14:textId="77777777" w:rsidR="00616FDC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>Spring</w:t>
      </w:r>
    </w:p>
    <w:p w14:paraId="6EE4C08E" w14:textId="77777777" w:rsidR="00616FDC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>Pig</w:t>
      </w:r>
    </w:p>
    <w:p w14:paraId="58BC07C9" w14:textId="77777777" w:rsidR="00616FDC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>Hive</w:t>
      </w:r>
    </w:p>
    <w:p w14:paraId="4083A221" w14:textId="77777777" w:rsidR="00762356" w:rsidRPr="00616FDC" w:rsidRDefault="00616FDC" w:rsidP="00616FDC">
      <w:pPr>
        <w:pStyle w:val="NoSpacing"/>
        <w:numPr>
          <w:ilvl w:val="0"/>
          <w:numId w:val="18"/>
        </w:numPr>
        <w:rPr>
          <w:rFonts w:ascii="Cambria" w:eastAsia="MS Mincho" w:hAnsi="Cambria" w:cs="Cambria"/>
          <w:sz w:val="20"/>
          <w:szCs w:val="20"/>
        </w:rPr>
      </w:pPr>
      <w:r w:rsidRPr="00616FDC">
        <w:rPr>
          <w:rFonts w:ascii="Cambria" w:eastAsia="MS Mincho" w:hAnsi="Cambria" w:cs="Cambria"/>
          <w:sz w:val="20"/>
          <w:szCs w:val="20"/>
        </w:rPr>
        <w:t xml:space="preserve">Datastax </w:t>
      </w:r>
      <w:r w:rsidR="00762356" w:rsidRPr="00616FDC">
        <w:rPr>
          <w:rFonts w:ascii="Cambria" w:eastAsia="MS Mincho" w:hAnsi="Cambria" w:cs="Cambria"/>
          <w:sz w:val="20"/>
          <w:szCs w:val="20"/>
        </w:rPr>
        <w:t xml:space="preserve">OpsCenter </w:t>
      </w:r>
    </w:p>
    <w:p w14:paraId="14EFAC59" w14:textId="77777777" w:rsidR="00762356" w:rsidRDefault="00762356" w:rsidP="00762356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</w:p>
    <w:p w14:paraId="49B39C70" w14:textId="77777777" w:rsidR="00762356" w:rsidRDefault="00762356" w:rsidP="00762356">
      <w:pPr>
        <w:pStyle w:val="PlainText"/>
        <w:spacing w:after="40"/>
        <w:ind w:left="1440" w:hanging="14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</w:rPr>
        <w:t>Responsibilities:</w:t>
      </w:r>
    </w:p>
    <w:p w14:paraId="0A8540D1" w14:textId="77777777" w:rsidR="00762356" w:rsidRPr="00365422" w:rsidRDefault="00762356" w:rsidP="00365422">
      <w:pPr>
        <w:pStyle w:val="NoSpacing"/>
        <w:numPr>
          <w:ilvl w:val="0"/>
          <w:numId w:val="17"/>
        </w:numPr>
        <w:rPr>
          <w:rFonts w:ascii="Cambria" w:eastAsia="MS Mincho" w:hAnsi="Cambria" w:cs="Cambria"/>
          <w:sz w:val="20"/>
          <w:szCs w:val="20"/>
        </w:rPr>
      </w:pPr>
      <w:r w:rsidRPr="00365422">
        <w:rPr>
          <w:rFonts w:ascii="Cambria" w:eastAsia="MS Mincho" w:hAnsi="Cambria" w:cs="Cambria"/>
          <w:sz w:val="20"/>
          <w:szCs w:val="20"/>
        </w:rPr>
        <w:t xml:space="preserve">Design and development a </w:t>
      </w:r>
      <w:r w:rsidR="007D3F87" w:rsidRPr="00365422">
        <w:rPr>
          <w:rFonts w:ascii="Cambria" w:eastAsia="MS Mincho" w:hAnsi="Cambria" w:cs="Cambria"/>
          <w:sz w:val="20"/>
          <w:szCs w:val="20"/>
        </w:rPr>
        <w:t>Big Data</w:t>
      </w:r>
      <w:r w:rsidRPr="00365422">
        <w:rPr>
          <w:rFonts w:ascii="Cambria" w:eastAsia="MS Mincho" w:hAnsi="Cambria" w:cs="Cambria"/>
          <w:sz w:val="20"/>
          <w:szCs w:val="20"/>
        </w:rPr>
        <w:t xml:space="preserve"> recommendation engine using Datastax Hadoop</w:t>
      </w:r>
    </w:p>
    <w:p w14:paraId="35145A62" w14:textId="77777777" w:rsidR="007C689B" w:rsidRPr="006C7B26" w:rsidRDefault="00762356" w:rsidP="006C7B26">
      <w:pPr>
        <w:pStyle w:val="NoSpacing"/>
        <w:numPr>
          <w:ilvl w:val="0"/>
          <w:numId w:val="17"/>
        </w:numPr>
        <w:rPr>
          <w:rFonts w:ascii="Cambria" w:eastAsia="MS Mincho" w:hAnsi="Cambria" w:cs="Cambria"/>
          <w:sz w:val="20"/>
          <w:szCs w:val="20"/>
        </w:rPr>
      </w:pPr>
      <w:r w:rsidRPr="00365422">
        <w:rPr>
          <w:rFonts w:ascii="Cambria" w:eastAsia="MS Mincho" w:hAnsi="Cambria" w:cs="Cambria"/>
          <w:sz w:val="20"/>
          <w:szCs w:val="20"/>
        </w:rPr>
        <w:t>Wrote Spring REST APIs interfacing with UI and Cassandra.</w:t>
      </w:r>
    </w:p>
    <w:p w14:paraId="68DC2DE0" w14:textId="77777777" w:rsidR="007C689B" w:rsidRDefault="007C689B" w:rsidP="00DC3E30">
      <w:pPr>
        <w:pStyle w:val="PlainText"/>
        <w:pBdr>
          <w:bottom w:val="single" w:sz="8" w:space="2" w:color="000000"/>
        </w:pBdr>
        <w:spacing w:after="40"/>
        <w:ind w:left="1440" w:hanging="1440"/>
        <w:jc w:val="both"/>
      </w:pPr>
    </w:p>
    <w:p w14:paraId="61D8E721" w14:textId="77777777" w:rsidR="00DC3E30" w:rsidRDefault="00DC3E30" w:rsidP="00DC3E30">
      <w:pPr>
        <w:pStyle w:val="PlainText"/>
        <w:spacing w:after="40"/>
        <w:ind w:left="1440" w:hanging="1440"/>
        <w:jc w:val="both"/>
      </w:pPr>
    </w:p>
    <w:p w14:paraId="5927C763" w14:textId="77777777" w:rsidR="00DC3E30" w:rsidRPr="00D35F62" w:rsidRDefault="00DC3E30" w:rsidP="00D35F62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35F62">
        <w:rPr>
          <w:rFonts w:ascii="Cambria" w:eastAsia="MS Mincho" w:hAnsi="Cambria" w:cs="Cambria"/>
          <w:sz w:val="20"/>
          <w:szCs w:val="20"/>
        </w:rPr>
        <w:t xml:space="preserve">Project: </w:t>
      </w:r>
      <w:r w:rsidRPr="00D35F62">
        <w:rPr>
          <w:rFonts w:ascii="Cambria" w:eastAsia="MS Mincho" w:hAnsi="Cambria" w:cs="Cambria"/>
          <w:sz w:val="20"/>
          <w:szCs w:val="20"/>
        </w:rPr>
        <w:tab/>
        <w:t xml:space="preserve">  </w:t>
      </w:r>
      <w:r w:rsidR="00F73D35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AF30FB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F73D35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D35F62">
        <w:rPr>
          <w:rFonts w:ascii="Cambria" w:eastAsia="MS Mincho" w:hAnsi="Cambria" w:cs="Cambria"/>
          <w:sz w:val="20"/>
          <w:szCs w:val="20"/>
        </w:rPr>
        <w:t xml:space="preserve">               </w:t>
      </w:r>
      <w:r w:rsidR="0086038F" w:rsidRPr="00D35F62">
        <w:rPr>
          <w:rFonts w:ascii="Cambria" w:eastAsia="MS Mincho" w:hAnsi="Cambria" w:cs="Cambria"/>
          <w:sz w:val="20"/>
          <w:szCs w:val="20"/>
        </w:rPr>
        <w:t xml:space="preserve">Business Banking </w:t>
      </w:r>
      <w:r w:rsidR="009B3FC7" w:rsidRPr="00D35F62">
        <w:rPr>
          <w:rFonts w:ascii="Cambria" w:eastAsia="MS Mincho" w:hAnsi="Cambria" w:cs="Cambria"/>
          <w:sz w:val="20"/>
          <w:szCs w:val="20"/>
        </w:rPr>
        <w:t xml:space="preserve">CRM </w:t>
      </w:r>
      <w:r w:rsidR="0086038F" w:rsidRPr="00D35F62">
        <w:rPr>
          <w:rFonts w:ascii="Cambria" w:eastAsia="MS Mincho" w:hAnsi="Cambria" w:cs="Cambria"/>
          <w:sz w:val="20"/>
          <w:szCs w:val="20"/>
        </w:rPr>
        <w:t>Services</w:t>
      </w:r>
      <w:r w:rsidRPr="00D35F62">
        <w:rPr>
          <w:rFonts w:ascii="Cambria" w:eastAsia="MS Mincho" w:hAnsi="Cambria" w:cs="Cambria"/>
          <w:sz w:val="20"/>
          <w:szCs w:val="20"/>
        </w:rPr>
        <w:tab/>
      </w:r>
    </w:p>
    <w:p w14:paraId="6618F81B" w14:textId="77777777" w:rsidR="00DC3E30" w:rsidRPr="00D35F62" w:rsidRDefault="00DC3E30" w:rsidP="00D35F62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35F62">
        <w:rPr>
          <w:rFonts w:ascii="Cambria" w:eastAsia="MS Mincho" w:hAnsi="Cambria" w:cs="Cambria"/>
          <w:sz w:val="20"/>
          <w:szCs w:val="20"/>
        </w:rPr>
        <w:t xml:space="preserve">Client: </w:t>
      </w:r>
      <w:r w:rsidRPr="00D35F62">
        <w:rPr>
          <w:rFonts w:ascii="Cambria" w:eastAsia="MS Mincho" w:hAnsi="Cambria" w:cs="Cambria"/>
          <w:sz w:val="20"/>
          <w:szCs w:val="20"/>
        </w:rPr>
        <w:tab/>
        <w:t xml:space="preserve"> </w:t>
      </w:r>
      <w:r w:rsidR="00AF30FB" w:rsidRPr="00D35F62">
        <w:rPr>
          <w:rFonts w:ascii="Cambria" w:eastAsia="MS Mincho" w:hAnsi="Cambria" w:cs="Cambria"/>
          <w:sz w:val="20"/>
          <w:szCs w:val="20"/>
        </w:rPr>
        <w:t xml:space="preserve">  </w:t>
      </w:r>
      <w:r w:rsidR="00F73D35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D35F62">
        <w:rPr>
          <w:rFonts w:ascii="Cambria" w:eastAsia="MS Mincho" w:hAnsi="Cambria" w:cs="Cambria"/>
          <w:sz w:val="20"/>
          <w:szCs w:val="20"/>
        </w:rPr>
        <w:t xml:space="preserve">               </w:t>
      </w:r>
      <w:r w:rsidR="00F73D35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4808E9" w:rsidRPr="00D35F62">
        <w:rPr>
          <w:rFonts w:ascii="Cambria" w:eastAsia="MS Mincho" w:hAnsi="Cambria" w:cs="Cambria"/>
          <w:sz w:val="20"/>
          <w:szCs w:val="20"/>
        </w:rPr>
        <w:t>Wells Fargo</w:t>
      </w:r>
      <w:r w:rsidRPr="00D35F62">
        <w:rPr>
          <w:rFonts w:ascii="Cambria" w:eastAsia="MS Mincho" w:hAnsi="Cambria" w:cs="Cambria"/>
          <w:sz w:val="20"/>
          <w:szCs w:val="20"/>
        </w:rPr>
        <w:t>, USA</w:t>
      </w:r>
    </w:p>
    <w:p w14:paraId="66F30729" w14:textId="77777777" w:rsidR="00DC3E30" w:rsidRPr="00D35F62" w:rsidRDefault="00DC3E30" w:rsidP="00D35F62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35F62">
        <w:rPr>
          <w:rFonts w:ascii="Cambria" w:eastAsia="MS Mincho" w:hAnsi="Cambria" w:cs="Cambria"/>
          <w:sz w:val="20"/>
          <w:szCs w:val="20"/>
        </w:rPr>
        <w:t>Period:</w:t>
      </w:r>
      <w:r w:rsidRPr="00D35F62">
        <w:rPr>
          <w:rFonts w:ascii="Cambria" w:eastAsia="MS Mincho" w:hAnsi="Cambria" w:cs="Cambria"/>
          <w:sz w:val="20"/>
          <w:szCs w:val="20"/>
        </w:rPr>
        <w:tab/>
        <w:t xml:space="preserve">                  </w:t>
      </w:r>
      <w:r w:rsidR="00AF30FB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4808E9" w:rsidRPr="00D35F62">
        <w:rPr>
          <w:rFonts w:ascii="Cambria" w:eastAsia="MS Mincho" w:hAnsi="Cambria" w:cs="Cambria"/>
          <w:sz w:val="20"/>
          <w:szCs w:val="20"/>
        </w:rPr>
        <w:t>June  2009  - Sep. 2012</w:t>
      </w:r>
    </w:p>
    <w:p w14:paraId="1466AA8E" w14:textId="77777777" w:rsidR="00DC3E30" w:rsidRPr="00D35F62" w:rsidRDefault="00DC3E30" w:rsidP="00D35F62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35F62">
        <w:rPr>
          <w:rFonts w:ascii="Cambria" w:eastAsia="MS Mincho" w:hAnsi="Cambria" w:cs="Cambria"/>
          <w:sz w:val="20"/>
          <w:szCs w:val="20"/>
        </w:rPr>
        <w:t>Role:</w:t>
      </w:r>
      <w:r w:rsidRPr="00D35F62">
        <w:rPr>
          <w:rFonts w:ascii="Cambria" w:eastAsia="MS Mincho" w:hAnsi="Cambria" w:cs="Cambria"/>
          <w:sz w:val="20"/>
          <w:szCs w:val="20"/>
        </w:rPr>
        <w:tab/>
        <w:t xml:space="preserve"> </w:t>
      </w:r>
      <w:r w:rsidR="00AF30FB" w:rsidRPr="00D35F62">
        <w:rPr>
          <w:rFonts w:ascii="Cambria" w:eastAsia="MS Mincho" w:hAnsi="Cambria" w:cs="Cambria"/>
          <w:sz w:val="20"/>
          <w:szCs w:val="20"/>
        </w:rPr>
        <w:t xml:space="preserve">  </w:t>
      </w:r>
      <w:r w:rsidR="00F73D35" w:rsidRPr="00D35F62">
        <w:rPr>
          <w:rFonts w:ascii="Cambria" w:eastAsia="MS Mincho" w:hAnsi="Cambria" w:cs="Cambria"/>
          <w:sz w:val="20"/>
          <w:szCs w:val="20"/>
        </w:rPr>
        <w:t xml:space="preserve"> </w:t>
      </w:r>
      <w:r w:rsidR="00D35F62">
        <w:rPr>
          <w:rFonts w:ascii="Cambria" w:eastAsia="MS Mincho" w:hAnsi="Cambria" w:cs="Cambria"/>
          <w:sz w:val="20"/>
          <w:szCs w:val="20"/>
        </w:rPr>
        <w:t xml:space="preserve">                </w:t>
      </w:r>
      <w:r w:rsidR="004808E9" w:rsidRPr="00D35F62">
        <w:rPr>
          <w:rFonts w:ascii="Cambria" w:eastAsia="MS Mincho" w:hAnsi="Cambria" w:cs="Cambria"/>
          <w:sz w:val="20"/>
          <w:szCs w:val="20"/>
        </w:rPr>
        <w:t>Java</w:t>
      </w:r>
      <w:r w:rsidRPr="00D35F62">
        <w:rPr>
          <w:rFonts w:ascii="Cambria" w:eastAsia="MS Mincho" w:hAnsi="Cambria" w:cs="Cambria"/>
          <w:sz w:val="20"/>
          <w:szCs w:val="20"/>
        </w:rPr>
        <w:t xml:space="preserve"> Developer</w:t>
      </w:r>
    </w:p>
    <w:p w14:paraId="41A9CA53" w14:textId="77777777" w:rsidR="00AF30FB" w:rsidRPr="00B51CC7" w:rsidRDefault="00DC3E30" w:rsidP="00B51CC7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Description: </w:t>
      </w:r>
      <w:r w:rsidRPr="00B51CC7">
        <w:rPr>
          <w:rFonts w:ascii="Cambria" w:eastAsia="MS Mincho" w:hAnsi="Cambria" w:cs="Cambria"/>
          <w:sz w:val="20"/>
          <w:szCs w:val="20"/>
        </w:rPr>
        <w:tab/>
      </w:r>
      <w:r w:rsidR="00AF30FB" w:rsidRPr="00B51CC7">
        <w:rPr>
          <w:rFonts w:ascii="Cambria" w:eastAsia="MS Mincho" w:hAnsi="Cambria" w:cs="Cambria"/>
          <w:sz w:val="20"/>
          <w:szCs w:val="20"/>
        </w:rPr>
        <w:t xml:space="preserve">   </w:t>
      </w:r>
      <w:r w:rsidR="007D3F15">
        <w:rPr>
          <w:rFonts w:ascii="Cambria" w:eastAsia="MS Mincho" w:hAnsi="Cambria" w:cs="Cambria"/>
          <w:sz w:val="20"/>
          <w:szCs w:val="20"/>
        </w:rPr>
        <w:t xml:space="preserve"> </w:t>
      </w:r>
      <w:r w:rsidR="00AF30FB" w:rsidRPr="00B51CC7">
        <w:rPr>
          <w:rFonts w:ascii="Cambria" w:eastAsia="MS Mincho" w:hAnsi="Cambria" w:cs="Cambria"/>
          <w:sz w:val="20"/>
          <w:szCs w:val="20"/>
        </w:rPr>
        <w:t xml:space="preserve">Business Banking Customer Relationship management (CRM) provides an easy way to maintain customer’s </w:t>
      </w:r>
    </w:p>
    <w:p w14:paraId="29C3A998" w14:textId="77777777" w:rsidR="00AF30FB" w:rsidRPr="00B51CC7" w:rsidRDefault="00AF30FB" w:rsidP="00B51CC7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                                    </w:t>
      </w:r>
      <w:r w:rsidR="007D3F15">
        <w:rPr>
          <w:rFonts w:ascii="Cambria" w:eastAsia="MS Mincho" w:hAnsi="Cambria" w:cs="Cambria"/>
          <w:sz w:val="20"/>
          <w:szCs w:val="20"/>
        </w:rPr>
        <w:t xml:space="preserve"> </w:t>
      </w:r>
      <w:r w:rsidRPr="00B51CC7">
        <w:rPr>
          <w:rFonts w:ascii="Cambria" w:eastAsia="MS Mincho" w:hAnsi="Cambria" w:cs="Cambria"/>
          <w:sz w:val="20"/>
          <w:szCs w:val="20"/>
        </w:rPr>
        <w:t xml:space="preserve">portfolio for a Banker. Bankers use CRM in managing calls, sale products, create notes for new and existing </w:t>
      </w:r>
    </w:p>
    <w:p w14:paraId="524E0515" w14:textId="77777777" w:rsidR="00AF30FB" w:rsidRPr="00B51CC7" w:rsidRDefault="00AF30FB" w:rsidP="00B51CC7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                                    </w:t>
      </w:r>
      <w:r w:rsidR="007D3F15">
        <w:rPr>
          <w:rFonts w:ascii="Cambria" w:eastAsia="MS Mincho" w:hAnsi="Cambria" w:cs="Cambria"/>
          <w:sz w:val="20"/>
          <w:szCs w:val="20"/>
        </w:rPr>
        <w:t xml:space="preserve"> </w:t>
      </w:r>
      <w:r w:rsidRPr="00B51CC7">
        <w:rPr>
          <w:rFonts w:ascii="Cambria" w:eastAsia="MS Mincho" w:hAnsi="Cambria" w:cs="Cambria"/>
          <w:sz w:val="20"/>
          <w:szCs w:val="20"/>
        </w:rPr>
        <w:t xml:space="preserve">client base to the bank. </w:t>
      </w:r>
    </w:p>
    <w:p w14:paraId="1625E0CE" w14:textId="77777777" w:rsidR="00481B8C" w:rsidRPr="006B4466" w:rsidRDefault="00DC3E30" w:rsidP="006B4466">
      <w:pPr>
        <w:pStyle w:val="NoSpacing"/>
        <w:rPr>
          <w:rFonts w:ascii="Cambria" w:eastAsia="MS Mincho" w:hAnsi="Cambria" w:cs="Cambria"/>
          <w:b/>
          <w:sz w:val="20"/>
          <w:szCs w:val="20"/>
        </w:rPr>
      </w:pPr>
      <w:r w:rsidRPr="006B4466">
        <w:rPr>
          <w:rFonts w:ascii="Cambria" w:eastAsia="MS Mincho" w:hAnsi="Cambria" w:cs="Cambria"/>
          <w:b/>
          <w:sz w:val="20"/>
          <w:szCs w:val="20"/>
        </w:rPr>
        <w:t xml:space="preserve">Key Technologies:  </w:t>
      </w:r>
      <w:r w:rsidR="00C96596" w:rsidRPr="006B4466">
        <w:rPr>
          <w:rFonts w:ascii="Cambria" w:eastAsia="MS Mincho" w:hAnsi="Cambria" w:cs="Cambria"/>
          <w:b/>
          <w:sz w:val="20"/>
          <w:szCs w:val="20"/>
        </w:rPr>
        <w:t xml:space="preserve"> </w:t>
      </w:r>
    </w:p>
    <w:p w14:paraId="462E0113" w14:textId="77777777" w:rsidR="00481B8C" w:rsidRPr="00481B8C" w:rsidRDefault="00481B8C" w:rsidP="00481B8C">
      <w:pPr>
        <w:pStyle w:val="NoSpacing"/>
        <w:numPr>
          <w:ilvl w:val="0"/>
          <w:numId w:val="15"/>
        </w:numPr>
        <w:rPr>
          <w:rFonts w:ascii="Cambria" w:eastAsia="MS Mincho" w:hAnsi="Cambria" w:cs="Cambria"/>
          <w:sz w:val="20"/>
          <w:szCs w:val="20"/>
        </w:rPr>
      </w:pPr>
      <w:r w:rsidRPr="00481B8C">
        <w:rPr>
          <w:rFonts w:ascii="Cambria" w:eastAsia="MS Mincho" w:hAnsi="Cambria" w:cs="Cambria"/>
          <w:sz w:val="20"/>
          <w:szCs w:val="20"/>
        </w:rPr>
        <w:t>Java/J2EE</w:t>
      </w:r>
      <w:r w:rsidR="00F73D35" w:rsidRPr="00481B8C">
        <w:rPr>
          <w:rFonts w:ascii="Cambria" w:eastAsia="MS Mincho" w:hAnsi="Cambria" w:cs="Cambria"/>
          <w:sz w:val="20"/>
          <w:szCs w:val="20"/>
        </w:rPr>
        <w:t>Struts</w:t>
      </w:r>
      <w:r w:rsidR="00934F1C" w:rsidRPr="00481B8C">
        <w:rPr>
          <w:rFonts w:ascii="Cambria" w:eastAsia="MS Mincho" w:hAnsi="Cambria" w:cs="Cambria"/>
          <w:sz w:val="20"/>
          <w:szCs w:val="20"/>
        </w:rPr>
        <w:t xml:space="preserve"> 2</w:t>
      </w:r>
    </w:p>
    <w:p w14:paraId="6DEBFF41" w14:textId="77777777" w:rsidR="00481B8C" w:rsidRPr="00481B8C" w:rsidRDefault="00481B8C" w:rsidP="00481B8C">
      <w:pPr>
        <w:pStyle w:val="NoSpacing"/>
        <w:numPr>
          <w:ilvl w:val="0"/>
          <w:numId w:val="15"/>
        </w:numPr>
        <w:rPr>
          <w:rFonts w:ascii="Cambria" w:eastAsia="MS Mincho" w:hAnsi="Cambria" w:cs="Cambria"/>
          <w:sz w:val="20"/>
          <w:szCs w:val="20"/>
        </w:rPr>
      </w:pPr>
      <w:r w:rsidRPr="00481B8C">
        <w:rPr>
          <w:rFonts w:ascii="Cambria" w:eastAsia="MS Mincho" w:hAnsi="Cambria" w:cs="Cambria"/>
          <w:sz w:val="20"/>
          <w:szCs w:val="20"/>
        </w:rPr>
        <w:t>Junit, Cactus</w:t>
      </w:r>
    </w:p>
    <w:p w14:paraId="11AC5A26" w14:textId="77777777" w:rsidR="00481B8C" w:rsidRPr="00481B8C" w:rsidRDefault="00481B8C" w:rsidP="00481B8C">
      <w:pPr>
        <w:pStyle w:val="NoSpacing"/>
        <w:numPr>
          <w:ilvl w:val="0"/>
          <w:numId w:val="15"/>
        </w:numPr>
        <w:rPr>
          <w:rFonts w:ascii="Cambria" w:eastAsia="MS Mincho" w:hAnsi="Cambria" w:cs="Cambria"/>
          <w:sz w:val="20"/>
          <w:szCs w:val="20"/>
        </w:rPr>
      </w:pPr>
      <w:proofErr w:type="spellStart"/>
      <w:r w:rsidRPr="00481B8C">
        <w:rPr>
          <w:rFonts w:ascii="Cambria" w:eastAsia="MS Mincho" w:hAnsi="Cambria" w:cs="Cambria"/>
          <w:sz w:val="20"/>
          <w:szCs w:val="20"/>
        </w:rPr>
        <w:t>EasyMock</w:t>
      </w:r>
      <w:proofErr w:type="spellEnd"/>
    </w:p>
    <w:p w14:paraId="1C0B2F43" w14:textId="77777777" w:rsidR="00481B8C" w:rsidRPr="00481B8C" w:rsidRDefault="00F73D35" w:rsidP="00481B8C">
      <w:pPr>
        <w:pStyle w:val="NoSpacing"/>
        <w:numPr>
          <w:ilvl w:val="0"/>
          <w:numId w:val="15"/>
        </w:numPr>
        <w:rPr>
          <w:rFonts w:ascii="Cambria" w:eastAsia="MS Mincho" w:hAnsi="Cambria" w:cs="Cambria"/>
          <w:sz w:val="20"/>
          <w:szCs w:val="20"/>
        </w:rPr>
      </w:pPr>
      <w:r w:rsidRPr="00481B8C">
        <w:rPr>
          <w:rFonts w:ascii="Cambria" w:eastAsia="MS Mincho" w:hAnsi="Cambria" w:cs="Cambria"/>
          <w:sz w:val="20"/>
          <w:szCs w:val="20"/>
        </w:rPr>
        <w:t xml:space="preserve">Profiling java application using TPTP, </w:t>
      </w:r>
      <w:proofErr w:type="spellStart"/>
      <w:r w:rsidR="00D21124" w:rsidRPr="00481B8C">
        <w:rPr>
          <w:rFonts w:ascii="Cambria" w:eastAsia="MS Mincho" w:hAnsi="Cambria" w:cs="Cambria"/>
          <w:sz w:val="20"/>
          <w:szCs w:val="20"/>
        </w:rPr>
        <w:t>JProfiler</w:t>
      </w:r>
      <w:proofErr w:type="spellEnd"/>
      <w:r w:rsidR="00D21124" w:rsidRPr="00481B8C">
        <w:rPr>
          <w:rFonts w:ascii="Cambria" w:eastAsia="MS Mincho" w:hAnsi="Cambria" w:cs="Cambria"/>
          <w:sz w:val="20"/>
          <w:szCs w:val="20"/>
        </w:rPr>
        <w:t xml:space="preserve">. </w:t>
      </w:r>
    </w:p>
    <w:p w14:paraId="7420CD71" w14:textId="77777777" w:rsidR="00DC3E30" w:rsidRDefault="00F73D35" w:rsidP="00481B8C">
      <w:pPr>
        <w:pStyle w:val="NoSpacing"/>
        <w:numPr>
          <w:ilvl w:val="0"/>
          <w:numId w:val="15"/>
        </w:numPr>
        <w:rPr>
          <w:rFonts w:ascii="Cambria" w:eastAsia="MS Mincho" w:hAnsi="Cambria" w:cs="Cambria"/>
          <w:sz w:val="20"/>
          <w:szCs w:val="20"/>
        </w:rPr>
      </w:pPr>
      <w:r w:rsidRPr="00481B8C">
        <w:rPr>
          <w:rFonts w:ascii="Cambria" w:eastAsia="MS Mincho" w:hAnsi="Cambria" w:cs="Cambria"/>
          <w:sz w:val="20"/>
          <w:szCs w:val="20"/>
        </w:rPr>
        <w:t>Ant build tool.</w:t>
      </w:r>
    </w:p>
    <w:p w14:paraId="2976596B" w14:textId="77777777" w:rsidR="00481B8C" w:rsidRPr="00481B8C" w:rsidRDefault="00481B8C" w:rsidP="00481B8C">
      <w:pPr>
        <w:pStyle w:val="NoSpacing"/>
        <w:rPr>
          <w:rFonts w:ascii="Cambria" w:eastAsia="MS Mincho" w:hAnsi="Cambria" w:cs="Cambria"/>
          <w:sz w:val="20"/>
          <w:szCs w:val="20"/>
        </w:rPr>
      </w:pPr>
    </w:p>
    <w:p w14:paraId="3C5130F8" w14:textId="77777777" w:rsidR="002630C5" w:rsidRPr="00524EF7" w:rsidRDefault="00DC3E30" w:rsidP="00524EF7">
      <w:pPr>
        <w:pStyle w:val="PlainText"/>
        <w:spacing w:after="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</w:rPr>
        <w:t>Responsibilities:</w:t>
      </w:r>
      <w:r w:rsidR="00B51CC7">
        <w:rPr>
          <w:rFonts w:ascii="Cambria" w:hAnsi="Cambria" w:cs="Cambria"/>
          <w:color w:val="000000"/>
          <w:kern w:val="1"/>
          <w:lang w:bidi="hi-IN"/>
        </w:rPr>
        <w:t xml:space="preserve">                          </w:t>
      </w:r>
    </w:p>
    <w:p w14:paraId="11D05E6E" w14:textId="77777777" w:rsidR="00524EF7" w:rsidRPr="007407A9" w:rsidRDefault="00524EF7" w:rsidP="00524E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4"/>
        <w:rPr>
          <w:rFonts w:ascii="Cambria" w:hAnsi="Cambria" w:cs="Cambria"/>
          <w:color w:val="000000"/>
          <w:kern w:val="1"/>
          <w:sz w:val="20"/>
          <w:szCs w:val="20"/>
          <w:lang w:bidi="hi-IN"/>
        </w:rPr>
      </w:pP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Java based development, enhancements and defect fixes. </w:t>
      </w:r>
    </w:p>
    <w:p w14:paraId="01C36E9E" w14:textId="77777777" w:rsidR="00524EF7" w:rsidRPr="007407A9" w:rsidRDefault="00524EF7" w:rsidP="00524E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4"/>
        <w:rPr>
          <w:rFonts w:ascii="Cambria" w:hAnsi="Cambria" w:cs="Cambria"/>
          <w:color w:val="000000"/>
          <w:kern w:val="1"/>
          <w:sz w:val="20"/>
          <w:szCs w:val="20"/>
          <w:lang w:bidi="hi-IN"/>
        </w:rPr>
      </w:pP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Preparing API test cases with Junit for Java/J2EE based application. </w:t>
      </w:r>
    </w:p>
    <w:p w14:paraId="41774FE8" w14:textId="77777777" w:rsidR="00524EF7" w:rsidRPr="007407A9" w:rsidRDefault="00524EF7" w:rsidP="00524E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4"/>
        <w:rPr>
          <w:rFonts w:ascii="Cambria" w:hAnsi="Cambria" w:cs="Cambria"/>
          <w:color w:val="000000"/>
          <w:kern w:val="1"/>
          <w:sz w:val="20"/>
          <w:szCs w:val="20"/>
          <w:lang w:bidi="hi-IN"/>
        </w:rPr>
      </w:pP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Building and deploying in </w:t>
      </w:r>
      <w:r w:rsidR="00481B8C"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>WebLogic</w:t>
      </w: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 server using ANT. </w:t>
      </w:r>
    </w:p>
    <w:p w14:paraId="19414D14" w14:textId="77777777" w:rsidR="00524EF7" w:rsidRPr="007407A9" w:rsidRDefault="00524EF7" w:rsidP="00524EF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44"/>
        <w:rPr>
          <w:rFonts w:ascii="Cambria" w:hAnsi="Cambria" w:cs="Cambria"/>
          <w:color w:val="000000"/>
          <w:kern w:val="1"/>
          <w:sz w:val="20"/>
          <w:szCs w:val="20"/>
          <w:lang w:bidi="hi-IN"/>
        </w:rPr>
      </w:pP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lastRenderedPageBreak/>
        <w:t xml:space="preserve">Code coverage (Method coverage, line coverage) activity using EMMA. </w:t>
      </w:r>
    </w:p>
    <w:p w14:paraId="7936C1EB" w14:textId="77777777" w:rsidR="003F3678" w:rsidRPr="00B13B52" w:rsidRDefault="00524EF7" w:rsidP="00B13B5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mbria" w:hAnsi="Cambria" w:cs="Cambria"/>
          <w:color w:val="000000"/>
          <w:kern w:val="1"/>
          <w:sz w:val="20"/>
          <w:szCs w:val="20"/>
          <w:lang w:bidi="hi-IN"/>
        </w:rPr>
      </w:pPr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Code Performance analysis using </w:t>
      </w:r>
      <w:proofErr w:type="spellStart"/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>JProfiler</w:t>
      </w:r>
      <w:proofErr w:type="spellEnd"/>
      <w:r w:rsidRPr="007407A9">
        <w:rPr>
          <w:rFonts w:ascii="Cambria" w:hAnsi="Cambria" w:cs="Cambria"/>
          <w:color w:val="000000"/>
          <w:kern w:val="1"/>
          <w:sz w:val="20"/>
          <w:szCs w:val="20"/>
          <w:lang w:bidi="hi-IN"/>
        </w:rPr>
        <w:t xml:space="preserve">, TPTP. </w:t>
      </w:r>
    </w:p>
    <w:p w14:paraId="44BA436A" w14:textId="77777777" w:rsidR="0060418D" w:rsidRDefault="0060418D" w:rsidP="0060418D">
      <w:pPr>
        <w:pStyle w:val="PlainText"/>
        <w:pBdr>
          <w:bottom w:val="single" w:sz="8" w:space="2" w:color="000000"/>
        </w:pBdr>
        <w:spacing w:after="40"/>
        <w:jc w:val="both"/>
      </w:pPr>
    </w:p>
    <w:p w14:paraId="38B91AD7" w14:textId="77777777" w:rsidR="002630C5" w:rsidRDefault="002B3E8F" w:rsidP="002630C5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>P</w:t>
      </w:r>
      <w:r w:rsidR="00892138">
        <w:rPr>
          <w:rFonts w:ascii="Cambria" w:eastAsia="MS Mincho" w:hAnsi="Cambria" w:cs="Cambria"/>
        </w:rPr>
        <w:t xml:space="preserve">roject: </w:t>
      </w:r>
      <w:r w:rsidR="002630C5">
        <w:rPr>
          <w:rFonts w:ascii="Cambria" w:eastAsia="MS Mincho" w:hAnsi="Cambria" w:cs="Cambria"/>
        </w:rPr>
        <w:tab/>
      </w:r>
      <w:r w:rsidR="00AF6392">
        <w:rPr>
          <w:rFonts w:ascii="Cambria" w:eastAsia="MS Mincho" w:hAnsi="Cambria" w:cs="Cambria"/>
        </w:rPr>
        <w:t xml:space="preserve">    </w:t>
      </w:r>
      <w:r w:rsidR="006B3583">
        <w:rPr>
          <w:rFonts w:ascii="Cambria" w:eastAsia="MS Mincho" w:hAnsi="Cambria" w:cs="Cambria"/>
        </w:rPr>
        <w:t xml:space="preserve">  </w:t>
      </w:r>
      <w:r w:rsidR="00FD4B1A">
        <w:rPr>
          <w:rFonts w:ascii="Cambria" w:eastAsia="MS Mincho" w:hAnsi="Cambria" w:cs="Cambria"/>
        </w:rPr>
        <w:t xml:space="preserve"> </w:t>
      </w:r>
      <w:r w:rsidR="000A63D6">
        <w:rPr>
          <w:rFonts w:ascii="Cambria" w:eastAsia="MS Mincho" w:hAnsi="Cambria" w:cs="Cambria"/>
        </w:rPr>
        <w:t xml:space="preserve">  </w:t>
      </w:r>
      <w:r w:rsidR="00AF6392" w:rsidRPr="00AF6392">
        <w:rPr>
          <w:rFonts w:ascii="Cambria" w:eastAsia="MS Mincho" w:hAnsi="Cambria" w:cs="Cambria"/>
        </w:rPr>
        <w:t>Web-Based Enterprise Management (WBEM).</w:t>
      </w:r>
      <w:r w:rsidR="002630C5" w:rsidRPr="0086038F">
        <w:rPr>
          <w:rFonts w:ascii="Cambria" w:eastAsia="MS Mincho" w:hAnsi="Cambria" w:cs="Cambria"/>
        </w:rPr>
        <w:tab/>
      </w:r>
    </w:p>
    <w:p w14:paraId="30478213" w14:textId="77777777" w:rsidR="002630C5" w:rsidRDefault="002630C5" w:rsidP="002630C5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Client: </w:t>
      </w:r>
      <w:r>
        <w:rPr>
          <w:rFonts w:ascii="Cambria" w:eastAsia="MS Mincho" w:hAnsi="Cambria" w:cs="Cambria"/>
        </w:rPr>
        <w:tab/>
        <w:t xml:space="preserve">     </w:t>
      </w:r>
      <w:r w:rsidR="006B3583">
        <w:rPr>
          <w:rFonts w:ascii="Cambria" w:eastAsia="MS Mincho" w:hAnsi="Cambria" w:cs="Cambria"/>
        </w:rPr>
        <w:t xml:space="preserve"> </w:t>
      </w:r>
      <w:r w:rsidR="00FD4B1A">
        <w:rPr>
          <w:rFonts w:ascii="Cambria" w:eastAsia="MS Mincho" w:hAnsi="Cambria" w:cs="Cambria"/>
        </w:rPr>
        <w:t xml:space="preserve"> </w:t>
      </w:r>
      <w:r w:rsidR="000A63D6">
        <w:rPr>
          <w:rFonts w:ascii="Cambria" w:eastAsia="MS Mincho" w:hAnsi="Cambria" w:cs="Cambria"/>
        </w:rPr>
        <w:t xml:space="preserve">  </w:t>
      </w:r>
      <w:r w:rsidR="00AF6392">
        <w:rPr>
          <w:rFonts w:ascii="Cambria" w:eastAsia="MS Mincho" w:hAnsi="Cambria" w:cs="Cambria"/>
        </w:rPr>
        <w:t>Hewlett Packard</w:t>
      </w:r>
    </w:p>
    <w:p w14:paraId="4255CFD2" w14:textId="77777777" w:rsidR="00CF7F89" w:rsidRPr="00CF7F89" w:rsidRDefault="002630C5" w:rsidP="00CF7F89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CF7F89">
        <w:rPr>
          <w:rFonts w:ascii="Cambria" w:eastAsia="MS Mincho" w:hAnsi="Cambria" w:cs="Cambria"/>
          <w:sz w:val="20"/>
          <w:szCs w:val="20"/>
        </w:rPr>
        <w:t>Period:</w:t>
      </w:r>
      <w:r w:rsidRPr="00CF7F89">
        <w:rPr>
          <w:rFonts w:ascii="Cambria" w:eastAsia="MS Mincho" w:hAnsi="Cambria" w:cs="Cambria"/>
          <w:sz w:val="20"/>
          <w:szCs w:val="20"/>
        </w:rPr>
        <w:tab/>
        <w:t xml:space="preserve">                    </w:t>
      </w:r>
      <w:r w:rsidR="00FD4B1A"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6B3583"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FD4B1A"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6B3583" w:rsidRPr="00CF7F89">
        <w:rPr>
          <w:rFonts w:ascii="Cambria" w:eastAsia="MS Mincho" w:hAnsi="Cambria" w:cs="Cambria"/>
          <w:sz w:val="20"/>
          <w:szCs w:val="20"/>
        </w:rPr>
        <w:t>April  2008  - May 2009</w:t>
      </w:r>
    </w:p>
    <w:p w14:paraId="7112789D" w14:textId="77777777" w:rsidR="002630C5" w:rsidRPr="00CF7F89" w:rsidRDefault="002630C5" w:rsidP="00CF7F89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CF7F89">
        <w:rPr>
          <w:rFonts w:ascii="Cambria" w:eastAsia="MS Mincho" w:hAnsi="Cambria" w:cs="Cambria"/>
          <w:sz w:val="20"/>
          <w:szCs w:val="20"/>
        </w:rPr>
        <w:t>Role:</w:t>
      </w:r>
      <w:r w:rsidRPr="00CF7F89">
        <w:rPr>
          <w:rFonts w:ascii="Cambria" w:eastAsia="MS Mincho" w:hAnsi="Cambria" w:cs="Cambria"/>
          <w:sz w:val="20"/>
          <w:szCs w:val="20"/>
        </w:rPr>
        <w:tab/>
        <w:t xml:space="preserve">     </w:t>
      </w:r>
      <w:r w:rsidR="00FD4B1A" w:rsidRPr="00CF7F89">
        <w:rPr>
          <w:rFonts w:ascii="Cambria" w:eastAsia="MS Mincho" w:hAnsi="Cambria" w:cs="Cambria"/>
          <w:sz w:val="20"/>
          <w:szCs w:val="20"/>
        </w:rPr>
        <w:t xml:space="preserve">               </w:t>
      </w:r>
      <w:r w:rsidR="006B3583"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FD4B1A" w:rsidRP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CF7F89">
        <w:rPr>
          <w:rFonts w:ascii="Cambria" w:eastAsia="MS Mincho" w:hAnsi="Cambria" w:cs="Cambria"/>
          <w:sz w:val="20"/>
          <w:szCs w:val="20"/>
        </w:rPr>
        <w:t xml:space="preserve"> </w:t>
      </w:r>
      <w:r w:rsidR="000A63D6" w:rsidRPr="00CF7F89">
        <w:rPr>
          <w:rFonts w:ascii="Cambria" w:eastAsia="MS Mincho" w:hAnsi="Cambria" w:cs="Cambria"/>
          <w:sz w:val="20"/>
          <w:szCs w:val="20"/>
        </w:rPr>
        <w:t xml:space="preserve">  </w:t>
      </w:r>
      <w:r w:rsidRPr="00CF7F89">
        <w:rPr>
          <w:rFonts w:ascii="Cambria" w:eastAsia="MS Mincho" w:hAnsi="Cambria" w:cs="Cambria"/>
          <w:sz w:val="20"/>
          <w:szCs w:val="20"/>
        </w:rPr>
        <w:t>Java Developer</w:t>
      </w:r>
    </w:p>
    <w:p w14:paraId="6CAA0A41" w14:textId="77777777" w:rsidR="006B3583" w:rsidRPr="006B3583" w:rsidRDefault="002630C5" w:rsidP="006B3583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6B3583">
        <w:rPr>
          <w:rFonts w:ascii="Cambria" w:eastAsia="MS Mincho" w:hAnsi="Cambria" w:cs="Cambria"/>
          <w:sz w:val="20"/>
          <w:szCs w:val="20"/>
        </w:rPr>
        <w:t xml:space="preserve">Description: </w:t>
      </w:r>
      <w:r w:rsidRPr="006B3583">
        <w:rPr>
          <w:rFonts w:ascii="Cambria" w:eastAsia="MS Mincho" w:hAnsi="Cambria" w:cs="Cambria"/>
          <w:sz w:val="20"/>
          <w:szCs w:val="20"/>
        </w:rPr>
        <w:tab/>
        <w:t xml:space="preserve">     </w:t>
      </w:r>
      <w:r w:rsidR="006B3583">
        <w:rPr>
          <w:rFonts w:ascii="Cambria" w:eastAsia="MS Mincho" w:hAnsi="Cambria" w:cs="Cambria"/>
          <w:sz w:val="20"/>
          <w:szCs w:val="20"/>
        </w:rPr>
        <w:t xml:space="preserve"> </w:t>
      </w:r>
      <w:r w:rsidR="00FD4B1A">
        <w:rPr>
          <w:rFonts w:ascii="Cambria" w:eastAsia="MS Mincho" w:hAnsi="Cambria" w:cs="Cambria"/>
          <w:sz w:val="20"/>
          <w:szCs w:val="20"/>
        </w:rPr>
        <w:t xml:space="preserve">  </w:t>
      </w:r>
      <w:r w:rsidR="006B3583" w:rsidRPr="006B3583">
        <w:rPr>
          <w:rFonts w:ascii="Cambria" w:eastAsia="MS Mincho" w:hAnsi="Cambria" w:cs="Cambria"/>
          <w:sz w:val="20"/>
          <w:szCs w:val="20"/>
        </w:rPr>
        <w:t xml:space="preserve">WBEM is a default component of HP-UX OS.WBEM for HP-UX provides an industry-standard    </w:t>
      </w:r>
    </w:p>
    <w:p w14:paraId="52585D1E" w14:textId="77777777" w:rsidR="002630C5" w:rsidRDefault="006B3583" w:rsidP="006B3583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6B3583">
        <w:rPr>
          <w:rFonts w:ascii="Cambria" w:eastAsia="MS Mincho" w:hAnsi="Cambria" w:cs="Cambria"/>
          <w:sz w:val="20"/>
          <w:szCs w:val="20"/>
        </w:rPr>
        <w:t xml:space="preserve">                                </w:t>
      </w:r>
      <w:r>
        <w:rPr>
          <w:rFonts w:ascii="Cambria" w:eastAsia="MS Mincho" w:hAnsi="Cambria" w:cs="Cambria"/>
          <w:sz w:val="20"/>
          <w:szCs w:val="20"/>
        </w:rPr>
        <w:t xml:space="preserve">       </w:t>
      </w:r>
      <w:r w:rsidR="00FD4B1A">
        <w:rPr>
          <w:rFonts w:ascii="Cambria" w:eastAsia="MS Mincho" w:hAnsi="Cambria" w:cs="Cambria"/>
          <w:sz w:val="20"/>
          <w:szCs w:val="20"/>
        </w:rPr>
        <w:t xml:space="preserve">  </w:t>
      </w:r>
      <w:r w:rsidRPr="006B3583">
        <w:rPr>
          <w:rFonts w:ascii="Cambria" w:eastAsia="MS Mincho" w:hAnsi="Cambria" w:cs="Cambria"/>
          <w:sz w:val="20"/>
          <w:szCs w:val="20"/>
        </w:rPr>
        <w:t>enterprise management framework and resource description.</w:t>
      </w:r>
    </w:p>
    <w:p w14:paraId="22F92B55" w14:textId="77777777" w:rsidR="00EB44AA" w:rsidRDefault="002630C5" w:rsidP="0041624A">
      <w:pPr>
        <w:pStyle w:val="NoSpacing"/>
        <w:rPr>
          <w:rFonts w:ascii="Cambria" w:eastAsia="MS Mincho" w:hAnsi="Cambria" w:cs="Cambria"/>
        </w:rPr>
      </w:pPr>
      <w:r w:rsidRPr="007407A9">
        <w:rPr>
          <w:rFonts w:ascii="Cambria" w:eastAsia="MS Mincho" w:hAnsi="Cambria" w:cs="Cambria"/>
          <w:b/>
          <w:sz w:val="20"/>
          <w:szCs w:val="20"/>
        </w:rPr>
        <w:t>Key Technologies:</w:t>
      </w:r>
      <w:r>
        <w:rPr>
          <w:rFonts w:ascii="Cambria" w:eastAsia="MS Mincho" w:hAnsi="Cambria" w:cs="Cambria"/>
        </w:rPr>
        <w:t xml:space="preserve">  </w:t>
      </w:r>
    </w:p>
    <w:p w14:paraId="4C0010C7" w14:textId="77777777" w:rsidR="00EB44AA" w:rsidRDefault="00EB44AA" w:rsidP="00EB44AA">
      <w:pPr>
        <w:pStyle w:val="NoSpacing"/>
        <w:numPr>
          <w:ilvl w:val="0"/>
          <w:numId w:val="16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>Java/J2EE</w:t>
      </w:r>
    </w:p>
    <w:p w14:paraId="39908546" w14:textId="77777777" w:rsidR="00EB44AA" w:rsidRDefault="00EB44AA" w:rsidP="00EB44AA">
      <w:pPr>
        <w:pStyle w:val="NoSpacing"/>
        <w:numPr>
          <w:ilvl w:val="0"/>
          <w:numId w:val="16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>Struts</w:t>
      </w:r>
    </w:p>
    <w:p w14:paraId="7855A63E" w14:textId="77777777" w:rsidR="00EB44AA" w:rsidRDefault="006B3583" w:rsidP="00EB44AA">
      <w:pPr>
        <w:pStyle w:val="NoSpacing"/>
        <w:numPr>
          <w:ilvl w:val="0"/>
          <w:numId w:val="16"/>
        </w:numPr>
        <w:rPr>
          <w:rFonts w:ascii="Cambria" w:eastAsia="MS Mincho" w:hAnsi="Cambria" w:cs="Cambria"/>
          <w:sz w:val="20"/>
          <w:szCs w:val="20"/>
        </w:rPr>
      </w:pPr>
      <w:r w:rsidRPr="0041624A">
        <w:rPr>
          <w:rFonts w:ascii="Cambria" w:eastAsia="MS Mincho" w:hAnsi="Cambria" w:cs="Cambria"/>
          <w:sz w:val="20"/>
          <w:szCs w:val="20"/>
        </w:rPr>
        <w:t xml:space="preserve">Unit test tools as JUnit, </w:t>
      </w:r>
      <w:proofErr w:type="spellStart"/>
      <w:r w:rsidR="00EB44AA">
        <w:rPr>
          <w:rFonts w:ascii="Cambria" w:eastAsia="MS Mincho" w:hAnsi="Cambria" w:cs="Cambria"/>
          <w:sz w:val="20"/>
          <w:szCs w:val="20"/>
        </w:rPr>
        <w:t>EasyMock</w:t>
      </w:r>
      <w:proofErr w:type="spellEnd"/>
    </w:p>
    <w:p w14:paraId="08D7943C" w14:textId="77777777" w:rsidR="00EB44AA" w:rsidRDefault="001B20E6" w:rsidP="00EB44AA">
      <w:pPr>
        <w:pStyle w:val="NoSpacing"/>
        <w:numPr>
          <w:ilvl w:val="0"/>
          <w:numId w:val="16"/>
        </w:numPr>
        <w:rPr>
          <w:rFonts w:ascii="Cambria" w:eastAsia="MS Mincho" w:hAnsi="Cambria" w:cs="Cambria"/>
          <w:sz w:val="20"/>
          <w:szCs w:val="20"/>
        </w:rPr>
      </w:pPr>
      <w:r w:rsidRPr="0041624A">
        <w:rPr>
          <w:rFonts w:ascii="Cambria" w:eastAsia="MS Mincho" w:hAnsi="Cambria" w:cs="Cambria"/>
          <w:sz w:val="20"/>
          <w:szCs w:val="20"/>
        </w:rPr>
        <w:t>Profiling</w:t>
      </w:r>
      <w:r w:rsidR="006B3583" w:rsidRPr="0041624A">
        <w:rPr>
          <w:rFonts w:ascii="Cambria" w:eastAsia="MS Mincho" w:hAnsi="Cambria" w:cs="Cambria"/>
          <w:sz w:val="20"/>
          <w:szCs w:val="20"/>
        </w:rPr>
        <w:t xml:space="preserve"> java application using TPTP.</w:t>
      </w:r>
    </w:p>
    <w:p w14:paraId="515E7113" w14:textId="77777777" w:rsidR="006B3583" w:rsidRDefault="00EB44AA" w:rsidP="00EB44AA">
      <w:pPr>
        <w:pStyle w:val="NoSpacing"/>
        <w:numPr>
          <w:ilvl w:val="0"/>
          <w:numId w:val="16"/>
        </w:numPr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>UNIX shell scripting</w:t>
      </w:r>
    </w:p>
    <w:p w14:paraId="2F24D758" w14:textId="77777777" w:rsidR="00EB44AA" w:rsidRPr="0041624A" w:rsidRDefault="00EB44AA" w:rsidP="0041624A">
      <w:pPr>
        <w:pStyle w:val="NoSpacing"/>
        <w:rPr>
          <w:rFonts w:ascii="Cambria" w:eastAsia="MS Mincho" w:hAnsi="Cambria" w:cs="Cambria"/>
          <w:sz w:val="20"/>
          <w:szCs w:val="20"/>
        </w:rPr>
      </w:pPr>
    </w:p>
    <w:p w14:paraId="336624F5" w14:textId="77777777" w:rsidR="002630C5" w:rsidRPr="007407A9" w:rsidRDefault="002630C5" w:rsidP="002630C5">
      <w:pPr>
        <w:pStyle w:val="PlainText"/>
        <w:spacing w:after="40"/>
        <w:jc w:val="both"/>
        <w:rPr>
          <w:rFonts w:ascii="Cambria" w:hAnsi="Cambria" w:cs="Cambria"/>
        </w:rPr>
      </w:pPr>
      <w:r>
        <w:rPr>
          <w:rFonts w:ascii="Cambria" w:eastAsia="MS Mincho" w:hAnsi="Cambria" w:cs="Cambria"/>
        </w:rPr>
        <w:t>Responsibilities:</w:t>
      </w:r>
    </w:p>
    <w:p w14:paraId="70A4AA9C" w14:textId="77777777" w:rsidR="00524EF7" w:rsidRPr="00B51CC7" w:rsidRDefault="00524EF7" w:rsidP="00524E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4" w:line="240" w:lineRule="auto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Java based development, enhancements and defect fixes. </w:t>
      </w:r>
    </w:p>
    <w:p w14:paraId="78321A2E" w14:textId="77777777" w:rsidR="00524EF7" w:rsidRPr="00B51CC7" w:rsidRDefault="00524EF7" w:rsidP="00524E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4" w:line="240" w:lineRule="auto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Preparing unit/API test cases with JUnit, </w:t>
      </w:r>
      <w:proofErr w:type="spellStart"/>
      <w:r w:rsidRPr="00B51CC7">
        <w:rPr>
          <w:rFonts w:ascii="Cambria" w:eastAsia="MS Mincho" w:hAnsi="Cambria" w:cs="Cambria"/>
          <w:sz w:val="20"/>
          <w:szCs w:val="20"/>
        </w:rPr>
        <w:t>EasyMock</w:t>
      </w:r>
      <w:proofErr w:type="spellEnd"/>
      <w:r w:rsidRPr="00B51CC7">
        <w:rPr>
          <w:rFonts w:ascii="Cambria" w:eastAsia="MS Mincho" w:hAnsi="Cambria" w:cs="Cambria"/>
          <w:sz w:val="20"/>
          <w:szCs w:val="20"/>
        </w:rPr>
        <w:t xml:space="preserve"> for Java based application. </w:t>
      </w:r>
    </w:p>
    <w:p w14:paraId="35234C20" w14:textId="77777777" w:rsidR="00524EF7" w:rsidRPr="00B51CC7" w:rsidRDefault="00524EF7" w:rsidP="00524EF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mbria" w:eastAsia="MS Mincho" w:hAnsi="Cambria" w:cs="Cambria"/>
          <w:sz w:val="20"/>
          <w:szCs w:val="20"/>
        </w:rPr>
      </w:pPr>
      <w:r w:rsidRPr="00B51CC7">
        <w:rPr>
          <w:rFonts w:ascii="Cambria" w:eastAsia="MS Mincho" w:hAnsi="Cambria" w:cs="Cambria"/>
          <w:sz w:val="20"/>
          <w:szCs w:val="20"/>
        </w:rPr>
        <w:t xml:space="preserve">Code Performance analysis using TPTP. </w:t>
      </w:r>
    </w:p>
    <w:p w14:paraId="262C3361" w14:textId="77777777" w:rsidR="00D25A00" w:rsidRDefault="00D25A00" w:rsidP="00D25A00">
      <w:pPr>
        <w:pStyle w:val="PlainText"/>
        <w:pBdr>
          <w:bottom w:val="single" w:sz="8" w:space="2" w:color="000000"/>
        </w:pBdr>
        <w:spacing w:after="40"/>
        <w:jc w:val="both"/>
      </w:pPr>
    </w:p>
    <w:p w14:paraId="08BBDC38" w14:textId="77777777" w:rsidR="00D25A00" w:rsidRDefault="00D25A00" w:rsidP="00D25A00">
      <w:pPr>
        <w:pStyle w:val="PlainText"/>
        <w:spacing w:after="40"/>
        <w:ind w:left="1440" w:hanging="14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</w:rPr>
        <w:t xml:space="preserve">Project: </w:t>
      </w:r>
      <w:r>
        <w:rPr>
          <w:rFonts w:ascii="Cambria" w:eastAsia="MS Mincho" w:hAnsi="Cambria" w:cs="Cambria"/>
        </w:rPr>
        <w:tab/>
        <w:t xml:space="preserve">         </w:t>
      </w:r>
      <w:r w:rsidRPr="00D25A00">
        <w:rPr>
          <w:rFonts w:ascii="Cambria" w:eastAsia="MS Mincho" w:hAnsi="Cambria" w:cs="Cambria"/>
        </w:rPr>
        <w:t>OpenView Performance Insight</w:t>
      </w:r>
      <w:r w:rsidRPr="00AF6392">
        <w:rPr>
          <w:rFonts w:ascii="Cambria" w:eastAsia="MS Mincho" w:hAnsi="Cambria" w:cs="Cambria"/>
        </w:rPr>
        <w:t xml:space="preserve"> (</w:t>
      </w:r>
      <w:r>
        <w:rPr>
          <w:rFonts w:ascii="Cambria" w:eastAsia="MS Mincho" w:hAnsi="Cambria" w:cs="Cambria"/>
        </w:rPr>
        <w:t>OVPI</w:t>
      </w:r>
      <w:r w:rsidRPr="00AF6392">
        <w:rPr>
          <w:rFonts w:ascii="Cambria" w:eastAsia="MS Mincho" w:hAnsi="Cambria" w:cs="Cambria"/>
        </w:rPr>
        <w:t>).</w:t>
      </w:r>
      <w:r w:rsidRPr="0086038F">
        <w:rPr>
          <w:rFonts w:ascii="Cambria" w:eastAsia="MS Mincho" w:hAnsi="Cambria" w:cs="Cambria"/>
        </w:rPr>
        <w:tab/>
      </w:r>
    </w:p>
    <w:p w14:paraId="29FC0ADD" w14:textId="77777777" w:rsidR="00D25A00" w:rsidRPr="00D25A00" w:rsidRDefault="00D25A00" w:rsidP="00D25A00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25A00">
        <w:rPr>
          <w:rFonts w:ascii="Cambria" w:eastAsia="MS Mincho" w:hAnsi="Cambria" w:cs="Cambria"/>
          <w:sz w:val="20"/>
          <w:szCs w:val="20"/>
        </w:rPr>
        <w:t xml:space="preserve">Client: </w:t>
      </w:r>
      <w:r w:rsidRPr="00D25A00">
        <w:rPr>
          <w:rFonts w:ascii="Cambria" w:eastAsia="MS Mincho" w:hAnsi="Cambria" w:cs="Cambria"/>
          <w:sz w:val="20"/>
          <w:szCs w:val="20"/>
        </w:rPr>
        <w:tab/>
        <w:t xml:space="preserve">         </w:t>
      </w:r>
      <w:r>
        <w:rPr>
          <w:rFonts w:ascii="Cambria" w:eastAsia="MS Mincho" w:hAnsi="Cambria" w:cs="Cambria"/>
          <w:sz w:val="20"/>
          <w:szCs w:val="20"/>
        </w:rPr>
        <w:t xml:space="preserve">                </w:t>
      </w:r>
      <w:r w:rsidRPr="00D25A00">
        <w:rPr>
          <w:rFonts w:ascii="Cambria" w:eastAsia="MS Mincho" w:hAnsi="Cambria" w:cs="Cambria"/>
          <w:sz w:val="20"/>
          <w:szCs w:val="20"/>
        </w:rPr>
        <w:t>Hewlett Packard</w:t>
      </w:r>
    </w:p>
    <w:p w14:paraId="453994CE" w14:textId="77777777" w:rsidR="00D25A00" w:rsidRPr="00D25A00" w:rsidRDefault="00D25A00" w:rsidP="00D25A00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D25A00">
        <w:rPr>
          <w:rFonts w:ascii="Cambria" w:eastAsia="MS Mincho" w:hAnsi="Cambria" w:cs="Cambria"/>
          <w:sz w:val="20"/>
          <w:szCs w:val="20"/>
        </w:rPr>
        <w:t>Period:</w:t>
      </w:r>
      <w:r w:rsidRPr="00D25A00">
        <w:rPr>
          <w:rFonts w:ascii="Cambria" w:eastAsia="MS Mincho" w:hAnsi="Cambria" w:cs="Cambria"/>
          <w:sz w:val="20"/>
          <w:szCs w:val="20"/>
        </w:rPr>
        <w:tab/>
        <w:t xml:space="preserve">                         July  2006 - April. 2008</w:t>
      </w:r>
    </w:p>
    <w:p w14:paraId="4D0E787A" w14:textId="77777777" w:rsidR="00D25A00" w:rsidRPr="00CF7F89" w:rsidRDefault="00D25A00" w:rsidP="00D25A00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CF7F89">
        <w:rPr>
          <w:rFonts w:ascii="Cambria" w:eastAsia="MS Mincho" w:hAnsi="Cambria" w:cs="Cambria"/>
          <w:sz w:val="20"/>
          <w:szCs w:val="20"/>
        </w:rPr>
        <w:t>Role:</w:t>
      </w:r>
      <w:r w:rsidRPr="00CF7F89">
        <w:rPr>
          <w:rFonts w:ascii="Cambria" w:eastAsia="MS Mincho" w:hAnsi="Cambria" w:cs="Cambria"/>
          <w:sz w:val="20"/>
          <w:szCs w:val="20"/>
        </w:rPr>
        <w:tab/>
        <w:t xml:space="preserve">                      </w:t>
      </w:r>
      <w:r>
        <w:rPr>
          <w:rFonts w:ascii="Cambria" w:eastAsia="MS Mincho" w:hAnsi="Cambria" w:cs="Cambria"/>
          <w:sz w:val="20"/>
          <w:szCs w:val="20"/>
        </w:rPr>
        <w:t xml:space="preserve"> </w:t>
      </w:r>
      <w:r w:rsidRPr="00CF7F89">
        <w:rPr>
          <w:rFonts w:ascii="Cambria" w:eastAsia="MS Mincho" w:hAnsi="Cambria" w:cs="Cambria"/>
          <w:sz w:val="20"/>
          <w:szCs w:val="20"/>
        </w:rPr>
        <w:t xml:space="preserve">  Java Developer</w:t>
      </w:r>
    </w:p>
    <w:p w14:paraId="3F30D1C3" w14:textId="77777777" w:rsidR="00D25A00" w:rsidRDefault="00D25A00" w:rsidP="00D25A00">
      <w:pPr>
        <w:pStyle w:val="NoSpacing"/>
        <w:jc w:val="both"/>
        <w:rPr>
          <w:rFonts w:ascii="Cambria" w:eastAsia="MS Mincho" w:hAnsi="Cambria" w:cs="Cambria"/>
          <w:sz w:val="20"/>
          <w:szCs w:val="20"/>
        </w:rPr>
      </w:pPr>
      <w:r w:rsidRPr="006B3583">
        <w:rPr>
          <w:rFonts w:ascii="Cambria" w:eastAsia="MS Mincho" w:hAnsi="Cambria" w:cs="Cambria"/>
          <w:sz w:val="20"/>
          <w:szCs w:val="20"/>
        </w:rPr>
        <w:t xml:space="preserve">Description: </w:t>
      </w:r>
      <w:r w:rsidRPr="006B3583">
        <w:rPr>
          <w:rFonts w:ascii="Cambria" w:eastAsia="MS Mincho" w:hAnsi="Cambria" w:cs="Cambria"/>
          <w:sz w:val="20"/>
          <w:szCs w:val="20"/>
        </w:rPr>
        <w:tab/>
        <w:t xml:space="preserve">     </w:t>
      </w:r>
      <w:r>
        <w:rPr>
          <w:rFonts w:ascii="Cambria" w:eastAsia="MS Mincho" w:hAnsi="Cambria" w:cs="Cambria"/>
          <w:sz w:val="20"/>
          <w:szCs w:val="20"/>
        </w:rPr>
        <w:t xml:space="preserve">   </w:t>
      </w:r>
      <w:r w:rsidRPr="00D25A00">
        <w:rPr>
          <w:rFonts w:ascii="Cambria" w:eastAsia="MS Mincho" w:hAnsi="Cambria" w:cs="Cambria"/>
          <w:sz w:val="20"/>
          <w:szCs w:val="20"/>
        </w:rPr>
        <w:t xml:space="preserve">HP OpenView Performance Insight is a highly scalable and customizable reporting tool that collects, </w:t>
      </w:r>
      <w:r>
        <w:rPr>
          <w:rFonts w:ascii="Cambria" w:eastAsia="MS Mincho" w:hAnsi="Cambria" w:cs="Cambria"/>
          <w:sz w:val="20"/>
          <w:szCs w:val="20"/>
        </w:rPr>
        <w:t xml:space="preserve"> </w:t>
      </w:r>
    </w:p>
    <w:p w14:paraId="4EEBFFD4" w14:textId="77777777" w:rsidR="00D25A00" w:rsidRDefault="00D25A00" w:rsidP="00D25A00">
      <w:pPr>
        <w:pStyle w:val="NoSpacing"/>
        <w:jc w:val="both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     </w:t>
      </w:r>
      <w:r w:rsidRPr="00D25A00">
        <w:rPr>
          <w:rFonts w:ascii="Cambria" w:eastAsia="MS Mincho" w:hAnsi="Cambria" w:cs="Cambria"/>
          <w:sz w:val="20"/>
          <w:szCs w:val="20"/>
        </w:rPr>
        <w:t xml:space="preserve">analyzes and summarizes management data from networks, systems and services. HP OpenView </w:t>
      </w:r>
      <w:r>
        <w:rPr>
          <w:rFonts w:ascii="Cambria" w:eastAsia="MS Mincho" w:hAnsi="Cambria" w:cs="Cambria"/>
          <w:sz w:val="20"/>
          <w:szCs w:val="20"/>
        </w:rPr>
        <w:t xml:space="preserve">  </w:t>
      </w:r>
    </w:p>
    <w:p w14:paraId="4EC247A0" w14:textId="77777777" w:rsidR="00D25A00" w:rsidRDefault="00D25A00" w:rsidP="00D25A00">
      <w:pPr>
        <w:pStyle w:val="NoSpacing"/>
        <w:jc w:val="both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     </w:t>
      </w:r>
      <w:r w:rsidRPr="00D25A00">
        <w:rPr>
          <w:rFonts w:ascii="Cambria" w:eastAsia="MS Mincho" w:hAnsi="Cambria" w:cs="Cambria"/>
          <w:sz w:val="20"/>
          <w:szCs w:val="20"/>
        </w:rPr>
        <w:t xml:space="preserve">Performance Insight can help implementing service level management by monitoring and reporting on </w:t>
      </w:r>
    </w:p>
    <w:p w14:paraId="0E429647" w14:textId="77777777" w:rsidR="00D25A00" w:rsidRDefault="00D25A00" w:rsidP="00D25A00">
      <w:pPr>
        <w:pStyle w:val="NoSpacing"/>
        <w:jc w:val="both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    </w:t>
      </w:r>
      <w:r w:rsidR="003B2F44">
        <w:rPr>
          <w:rFonts w:ascii="Cambria" w:eastAsia="MS Mincho" w:hAnsi="Cambria" w:cs="Cambria"/>
          <w:sz w:val="20"/>
          <w:szCs w:val="20"/>
        </w:rPr>
        <w:t xml:space="preserve"> </w:t>
      </w:r>
      <w:r w:rsidRPr="00D25A00">
        <w:rPr>
          <w:rFonts w:ascii="Cambria" w:eastAsia="MS Mincho" w:hAnsi="Cambria" w:cs="Cambria"/>
          <w:sz w:val="20"/>
          <w:szCs w:val="20"/>
        </w:rPr>
        <w:t xml:space="preserve">the systems, networks and applications that make up that service. The reports that are created can easily </w:t>
      </w:r>
    </w:p>
    <w:p w14:paraId="2B8BCA68" w14:textId="77777777" w:rsidR="00D25A00" w:rsidRPr="006B3583" w:rsidRDefault="00D25A00" w:rsidP="00D25A00">
      <w:pPr>
        <w:pStyle w:val="NoSpacing"/>
        <w:jc w:val="both"/>
        <w:rPr>
          <w:rFonts w:ascii="Cambria" w:eastAsia="MS Mincho" w:hAnsi="Cambria" w:cs="Cambria"/>
          <w:sz w:val="20"/>
          <w:szCs w:val="20"/>
        </w:rPr>
      </w:pPr>
      <w:r>
        <w:rPr>
          <w:rFonts w:ascii="Cambria" w:eastAsia="MS Mincho" w:hAnsi="Cambria" w:cs="Cambria"/>
          <w:sz w:val="20"/>
          <w:szCs w:val="20"/>
        </w:rPr>
        <w:t xml:space="preserve">                                       </w:t>
      </w:r>
      <w:r w:rsidR="003B2F44">
        <w:rPr>
          <w:rFonts w:ascii="Cambria" w:eastAsia="MS Mincho" w:hAnsi="Cambria" w:cs="Cambria"/>
          <w:sz w:val="20"/>
          <w:szCs w:val="20"/>
        </w:rPr>
        <w:t xml:space="preserve"> </w:t>
      </w:r>
      <w:r>
        <w:rPr>
          <w:rFonts w:ascii="Cambria" w:eastAsia="MS Mincho" w:hAnsi="Cambria" w:cs="Cambria"/>
          <w:sz w:val="20"/>
          <w:szCs w:val="20"/>
        </w:rPr>
        <w:t xml:space="preserve"> </w:t>
      </w:r>
      <w:r w:rsidRPr="00D25A00">
        <w:rPr>
          <w:rFonts w:ascii="Cambria" w:eastAsia="MS Mincho" w:hAnsi="Cambria" w:cs="Cambria"/>
          <w:sz w:val="20"/>
          <w:szCs w:val="20"/>
        </w:rPr>
        <w:t>be customized for customers or service managers.</w:t>
      </w:r>
    </w:p>
    <w:p w14:paraId="2CE0BC7E" w14:textId="77777777" w:rsidR="00D25A00" w:rsidRDefault="00D25A00" w:rsidP="00D25A00">
      <w:pPr>
        <w:pStyle w:val="NoSpacing"/>
        <w:rPr>
          <w:rFonts w:ascii="Cambria" w:eastAsia="MS Mincho" w:hAnsi="Cambria" w:cs="Cambria"/>
          <w:sz w:val="20"/>
          <w:szCs w:val="20"/>
        </w:rPr>
      </w:pPr>
      <w:r w:rsidRPr="006B3583">
        <w:rPr>
          <w:rFonts w:ascii="Cambria" w:eastAsia="MS Mincho" w:hAnsi="Cambria" w:cs="Cambria"/>
          <w:sz w:val="20"/>
          <w:szCs w:val="20"/>
        </w:rPr>
        <w:t>.</w:t>
      </w:r>
    </w:p>
    <w:p w14:paraId="44ABF6E7" w14:textId="77777777" w:rsidR="00D25A00" w:rsidRPr="00D25A00" w:rsidRDefault="00D25A00" w:rsidP="00D25A00">
      <w:pPr>
        <w:pStyle w:val="NoSpacing"/>
        <w:rPr>
          <w:rFonts w:eastAsia="MS Mincho"/>
          <w:b/>
        </w:rPr>
      </w:pPr>
      <w:r w:rsidRPr="00D25A00">
        <w:rPr>
          <w:rFonts w:eastAsia="MS Mincho"/>
          <w:b/>
        </w:rPr>
        <w:t xml:space="preserve">Key Technologies:   </w:t>
      </w:r>
    </w:p>
    <w:p w14:paraId="142BE08D" w14:textId="77777777" w:rsidR="00D25A00" w:rsidRPr="00D25A00" w:rsidRDefault="00D25A00" w:rsidP="00D25A00">
      <w:pPr>
        <w:pStyle w:val="NoSpacing"/>
        <w:numPr>
          <w:ilvl w:val="0"/>
          <w:numId w:val="12"/>
        </w:numPr>
        <w:rPr>
          <w:rFonts w:ascii="Cambria" w:eastAsia="MS Mincho" w:hAnsi="Cambria" w:cs="Cambria"/>
          <w:sz w:val="20"/>
          <w:szCs w:val="20"/>
        </w:rPr>
      </w:pPr>
      <w:r w:rsidRPr="00D25A00">
        <w:rPr>
          <w:rFonts w:ascii="Cambria" w:eastAsia="MS Mincho" w:hAnsi="Cambria" w:cs="Cambria"/>
          <w:sz w:val="20"/>
          <w:szCs w:val="20"/>
        </w:rPr>
        <w:t xml:space="preserve">Java/J2EE, Struts JUnit, </w:t>
      </w:r>
      <w:proofErr w:type="spellStart"/>
      <w:r w:rsidRPr="00D25A00">
        <w:rPr>
          <w:rFonts w:ascii="Cambria" w:eastAsia="MS Mincho" w:hAnsi="Cambria" w:cs="Cambria"/>
          <w:sz w:val="20"/>
          <w:szCs w:val="20"/>
        </w:rPr>
        <w:t>EasyMock</w:t>
      </w:r>
      <w:proofErr w:type="spellEnd"/>
      <w:r w:rsidRPr="00D25A00">
        <w:rPr>
          <w:rFonts w:ascii="Cambria" w:eastAsia="MS Mincho" w:hAnsi="Cambria" w:cs="Cambria"/>
          <w:sz w:val="20"/>
          <w:szCs w:val="20"/>
        </w:rPr>
        <w:t xml:space="preserve"> </w:t>
      </w:r>
    </w:p>
    <w:p w14:paraId="72523286" w14:textId="77777777" w:rsidR="00D25A00" w:rsidRPr="00D25A00" w:rsidRDefault="00D25A00" w:rsidP="00D25A00">
      <w:pPr>
        <w:pStyle w:val="NoSpacing"/>
        <w:numPr>
          <w:ilvl w:val="0"/>
          <w:numId w:val="12"/>
        </w:numPr>
        <w:rPr>
          <w:rFonts w:ascii="Cambria" w:eastAsia="MS Mincho" w:hAnsi="Cambria" w:cs="Cambria"/>
          <w:sz w:val="20"/>
          <w:szCs w:val="20"/>
        </w:rPr>
      </w:pPr>
      <w:r w:rsidRPr="00D25A00">
        <w:rPr>
          <w:rFonts w:ascii="Cambria" w:eastAsia="MS Mincho" w:hAnsi="Cambria" w:cs="Cambria"/>
          <w:sz w:val="20"/>
          <w:szCs w:val="20"/>
        </w:rPr>
        <w:t>UNIX sh</w:t>
      </w:r>
      <w:r w:rsidR="009B09BF">
        <w:rPr>
          <w:rFonts w:ascii="Cambria" w:eastAsia="MS Mincho" w:hAnsi="Cambria" w:cs="Cambria"/>
          <w:sz w:val="20"/>
          <w:szCs w:val="20"/>
        </w:rPr>
        <w:t>ell scripting, OS fundamentals :</w:t>
      </w:r>
      <w:r w:rsidRPr="00D25A00">
        <w:rPr>
          <w:rFonts w:ascii="Cambria" w:eastAsia="MS Mincho" w:hAnsi="Cambria" w:cs="Cambria"/>
          <w:sz w:val="20"/>
          <w:szCs w:val="20"/>
        </w:rPr>
        <w:t>HP UX, Solaris, and</w:t>
      </w:r>
      <w:r w:rsidR="009B09BF">
        <w:rPr>
          <w:rFonts w:ascii="Cambria" w:eastAsia="MS Mincho" w:hAnsi="Cambria" w:cs="Cambria"/>
          <w:sz w:val="20"/>
          <w:szCs w:val="20"/>
        </w:rPr>
        <w:t xml:space="preserve"> Linux</w:t>
      </w:r>
      <w:r w:rsidRPr="00D25A00">
        <w:rPr>
          <w:rFonts w:ascii="Cambria" w:eastAsia="MS Mincho" w:hAnsi="Cambria" w:cs="Cambria"/>
          <w:sz w:val="20"/>
          <w:szCs w:val="20"/>
        </w:rPr>
        <w:t xml:space="preserve">. </w:t>
      </w:r>
    </w:p>
    <w:p w14:paraId="56692C73" w14:textId="77777777" w:rsidR="00D25A00" w:rsidRPr="00D25A00" w:rsidRDefault="00D25A00" w:rsidP="00D25A00">
      <w:pPr>
        <w:pStyle w:val="NoSpacing"/>
        <w:numPr>
          <w:ilvl w:val="0"/>
          <w:numId w:val="12"/>
        </w:numPr>
        <w:rPr>
          <w:rFonts w:ascii="Cambria" w:eastAsia="MS Mincho" w:hAnsi="Cambria" w:cs="Cambria"/>
          <w:sz w:val="20"/>
          <w:szCs w:val="20"/>
        </w:rPr>
      </w:pPr>
      <w:r w:rsidRPr="00D25A00">
        <w:rPr>
          <w:rFonts w:ascii="Cambria" w:eastAsia="MS Mincho" w:hAnsi="Cambria" w:cs="Cambria"/>
          <w:sz w:val="20"/>
          <w:szCs w:val="20"/>
        </w:rPr>
        <w:t xml:space="preserve">Databases: Oracle 10g, Sybase 15. </w:t>
      </w:r>
    </w:p>
    <w:p w14:paraId="1BDB15AA" w14:textId="77777777" w:rsidR="00D25A00" w:rsidRPr="0041624A" w:rsidRDefault="00D25A00" w:rsidP="00D25A00">
      <w:pPr>
        <w:pStyle w:val="NoSpacing"/>
        <w:rPr>
          <w:rFonts w:ascii="Cambria" w:eastAsia="MS Mincho" w:hAnsi="Cambria" w:cs="Cambria"/>
          <w:sz w:val="20"/>
          <w:szCs w:val="20"/>
        </w:rPr>
      </w:pPr>
    </w:p>
    <w:p w14:paraId="3EDAE516" w14:textId="77777777" w:rsidR="00D25A00" w:rsidRPr="00F608CD" w:rsidRDefault="00D25A00" w:rsidP="00F608CD">
      <w:pPr>
        <w:pStyle w:val="NoSpacing"/>
        <w:rPr>
          <w:b/>
        </w:rPr>
      </w:pPr>
      <w:r w:rsidRPr="00F608CD">
        <w:rPr>
          <w:rFonts w:eastAsia="MS Mincho"/>
          <w:b/>
        </w:rPr>
        <w:t>Responsibilities:</w:t>
      </w:r>
    </w:p>
    <w:p w14:paraId="6E935E06" w14:textId="77777777" w:rsidR="00F608CD" w:rsidRPr="00F608CD" w:rsidRDefault="00F608CD" w:rsidP="00F608CD">
      <w:pPr>
        <w:pStyle w:val="NoSpacing"/>
        <w:numPr>
          <w:ilvl w:val="0"/>
          <w:numId w:val="14"/>
        </w:numPr>
        <w:rPr>
          <w:rFonts w:eastAsia="MS Mincho"/>
          <w:sz w:val="20"/>
          <w:szCs w:val="20"/>
        </w:rPr>
      </w:pPr>
      <w:r w:rsidRPr="00F608CD">
        <w:rPr>
          <w:rFonts w:eastAsia="MS Mincho"/>
          <w:sz w:val="20"/>
          <w:szCs w:val="20"/>
        </w:rPr>
        <w:t xml:space="preserve">Java based development, enhancements and defect fixes. </w:t>
      </w:r>
    </w:p>
    <w:p w14:paraId="268AEEA3" w14:textId="77777777" w:rsidR="00F608CD" w:rsidRPr="00F608CD" w:rsidRDefault="00F608CD" w:rsidP="00F608CD">
      <w:pPr>
        <w:pStyle w:val="NoSpacing"/>
        <w:numPr>
          <w:ilvl w:val="0"/>
          <w:numId w:val="14"/>
        </w:numPr>
        <w:rPr>
          <w:rFonts w:eastAsia="MS Mincho"/>
          <w:sz w:val="20"/>
          <w:szCs w:val="20"/>
        </w:rPr>
      </w:pPr>
      <w:r w:rsidRPr="00F608CD">
        <w:rPr>
          <w:rFonts w:eastAsia="MS Mincho"/>
          <w:sz w:val="20"/>
          <w:szCs w:val="20"/>
        </w:rPr>
        <w:t xml:space="preserve">Preparing unit/API test cases with JUnit, </w:t>
      </w:r>
      <w:proofErr w:type="spellStart"/>
      <w:r w:rsidRPr="00F608CD">
        <w:rPr>
          <w:rFonts w:eastAsia="MS Mincho"/>
          <w:sz w:val="20"/>
          <w:szCs w:val="20"/>
        </w:rPr>
        <w:t>EasyMock</w:t>
      </w:r>
      <w:proofErr w:type="spellEnd"/>
      <w:r w:rsidRPr="00F608CD">
        <w:rPr>
          <w:rFonts w:eastAsia="MS Mincho"/>
          <w:sz w:val="20"/>
          <w:szCs w:val="20"/>
        </w:rPr>
        <w:t xml:space="preserve"> for Java based application. </w:t>
      </w:r>
    </w:p>
    <w:p w14:paraId="3AF1B0C4" w14:textId="77777777" w:rsidR="00F608CD" w:rsidRPr="00F608CD" w:rsidRDefault="00F608CD" w:rsidP="00F6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51728F7" w14:textId="77777777" w:rsidR="00762356" w:rsidRDefault="00762356">
      <w:pPr>
        <w:pStyle w:val="Default"/>
        <w:tabs>
          <w:tab w:val="left" w:pos="720"/>
        </w:tabs>
        <w:spacing w:line="100" w:lineRule="atLeast"/>
        <w:jc w:val="both"/>
        <w:rPr>
          <w:rFonts w:ascii="Cambria" w:eastAsia="MS Mincho" w:hAnsi="Cambria" w:cs="Cambria"/>
          <w:b/>
          <w:bCs/>
        </w:rPr>
      </w:pPr>
    </w:p>
    <w:p w14:paraId="448B7CCC" w14:textId="77777777" w:rsidR="00356C99" w:rsidRDefault="00DE592A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</w:rPr>
      </w:pPr>
      <w:r>
        <w:rPr>
          <w:rFonts w:ascii="Cambria" w:eastAsia="MS Mincho" w:hAnsi="Cambria" w:cs="Cambria"/>
          <w:b/>
          <w:bCs/>
        </w:rPr>
        <w:t>ACADEMIC QUALIFICATIONS</w:t>
      </w:r>
    </w:p>
    <w:p w14:paraId="363F7B9F" w14:textId="77777777" w:rsidR="00356C99" w:rsidRPr="00C32A8D" w:rsidRDefault="00A449CA">
      <w:pPr>
        <w:pStyle w:val="PlainText"/>
        <w:numPr>
          <w:ilvl w:val="0"/>
          <w:numId w:val="4"/>
        </w:numPr>
        <w:spacing w:after="40"/>
        <w:jc w:val="both"/>
        <w:rPr>
          <w:rFonts w:ascii="Cambria" w:eastAsia="MS Mincho" w:hAnsi="Cambria" w:cs="Cambria"/>
        </w:rPr>
      </w:pPr>
      <w:r w:rsidRPr="00F608C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M.E (Masters of Engineering) </w:t>
      </w:r>
      <w:r w:rsidRPr="00F608CD">
        <w:rPr>
          <w:rFonts w:ascii="Times New Roman" w:hAnsi="Times New Roman" w:cs="Times New Roman"/>
          <w:color w:val="000000"/>
          <w:sz w:val="23"/>
          <w:szCs w:val="23"/>
        </w:rPr>
        <w:t xml:space="preserve">in </w:t>
      </w:r>
      <w:r w:rsidRPr="00F608C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Software Engineering (Full time, day) </w:t>
      </w:r>
      <w:r w:rsidRPr="00F608CD">
        <w:rPr>
          <w:rFonts w:ascii="Times New Roman" w:hAnsi="Times New Roman" w:cs="Times New Roman"/>
          <w:color w:val="000000"/>
          <w:sz w:val="23"/>
          <w:szCs w:val="23"/>
        </w:rPr>
        <w:t>from Jadavpur University</w:t>
      </w:r>
    </w:p>
    <w:p w14:paraId="3C76509D" w14:textId="77777777" w:rsidR="00C32A8D" w:rsidRDefault="00C32A8D" w:rsidP="00C32A8D">
      <w:pPr>
        <w:pStyle w:val="PlainText"/>
        <w:numPr>
          <w:ilvl w:val="0"/>
          <w:numId w:val="4"/>
        </w:numPr>
        <w:spacing w:after="40"/>
        <w:jc w:val="both"/>
        <w:rPr>
          <w:rFonts w:ascii="Cambria" w:eastAsia="MS Mincho" w:hAnsi="Cambria" w:cs="Cambria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Qualified GATE in 2004 </w:t>
      </w:r>
      <w:r w:rsidRPr="00173CB8">
        <w:rPr>
          <w:rFonts w:ascii="Times New Roman" w:hAnsi="Times New Roman" w:cs="Times New Roman"/>
          <w:bCs/>
          <w:color w:val="000000"/>
          <w:sz w:val="23"/>
          <w:szCs w:val="23"/>
        </w:rPr>
        <w:t>with score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94.54</w:t>
      </w:r>
    </w:p>
    <w:p w14:paraId="21FF6650" w14:textId="77777777" w:rsidR="00356C99" w:rsidRDefault="00356C99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eastAsia="MS Mincho" w:hAnsi="Cambria" w:cs="Cambria"/>
          <w:b/>
          <w:bCs/>
        </w:rPr>
      </w:pPr>
    </w:p>
    <w:p w14:paraId="5E04C548" w14:textId="77777777" w:rsidR="00356C99" w:rsidRDefault="00DE592A">
      <w:pPr>
        <w:pStyle w:val="PlainText"/>
        <w:pBdr>
          <w:bottom w:val="single" w:sz="4" w:space="1" w:color="000000"/>
        </w:pBdr>
        <w:spacing w:after="40"/>
        <w:jc w:val="both"/>
        <w:rPr>
          <w:rFonts w:ascii="Cambria" w:hAnsi="Cambria" w:cs="Cambria"/>
          <w:bCs/>
        </w:rPr>
      </w:pPr>
      <w:r>
        <w:rPr>
          <w:rFonts w:ascii="Cambria" w:eastAsia="MS Mincho" w:hAnsi="Cambria" w:cs="Cambria"/>
          <w:b/>
          <w:bCs/>
        </w:rPr>
        <w:t>PERSONAL DETAILS</w:t>
      </w:r>
    </w:p>
    <w:p w14:paraId="78113A2A" w14:textId="77777777" w:rsidR="00356C99" w:rsidRDefault="00DE592A">
      <w:pPr>
        <w:pStyle w:val="PlainText"/>
        <w:spacing w:after="4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Date of Birth:</w:t>
      </w:r>
      <w:r>
        <w:rPr>
          <w:rFonts w:ascii="Cambria" w:hAnsi="Cambria" w:cs="Cambria"/>
          <w:bCs/>
        </w:rPr>
        <w:tab/>
      </w:r>
      <w:r>
        <w:rPr>
          <w:rFonts w:ascii="Cambria" w:hAnsi="Cambria" w:cs="Cambria"/>
          <w:bCs/>
        </w:rPr>
        <w:tab/>
      </w:r>
      <w:r w:rsidR="00175EA4">
        <w:rPr>
          <w:rFonts w:ascii="Cambria" w:hAnsi="Cambria" w:cs="Cambria"/>
          <w:bCs/>
        </w:rPr>
        <w:t>28</w:t>
      </w:r>
      <w:r w:rsidR="00175EA4" w:rsidRPr="00175EA4">
        <w:rPr>
          <w:rFonts w:ascii="Cambria" w:hAnsi="Cambria" w:cs="Cambria"/>
          <w:bCs/>
          <w:vertAlign w:val="superscript"/>
        </w:rPr>
        <w:t>th</w:t>
      </w:r>
      <w:r w:rsidR="00175EA4">
        <w:rPr>
          <w:rFonts w:ascii="Cambria" w:hAnsi="Cambria" w:cs="Cambria"/>
          <w:bCs/>
        </w:rPr>
        <w:t xml:space="preserve"> September, 1981</w:t>
      </w:r>
    </w:p>
    <w:sectPr w:rsidR="00356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65214" w14:textId="77777777" w:rsidR="005D2388" w:rsidRDefault="005D2388" w:rsidP="004B1A08">
      <w:r>
        <w:separator/>
      </w:r>
    </w:p>
  </w:endnote>
  <w:endnote w:type="continuationSeparator" w:id="0">
    <w:p w14:paraId="561DFAAC" w14:textId="77777777" w:rsidR="005D2388" w:rsidRDefault="005D2388" w:rsidP="004B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D5CC1" w14:textId="77777777" w:rsidR="004B1A08" w:rsidRDefault="004B1A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A4912" w14:textId="77777777" w:rsidR="004B1A08" w:rsidRDefault="004B1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3113" w14:textId="77777777" w:rsidR="004B1A08" w:rsidRDefault="004B1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76EC9" w14:textId="77777777" w:rsidR="005D2388" w:rsidRDefault="005D2388" w:rsidP="004B1A08">
      <w:r>
        <w:separator/>
      </w:r>
    </w:p>
  </w:footnote>
  <w:footnote w:type="continuationSeparator" w:id="0">
    <w:p w14:paraId="2544CD9F" w14:textId="77777777" w:rsidR="005D2388" w:rsidRDefault="005D2388" w:rsidP="004B1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5D0CE" w14:textId="77777777" w:rsidR="004B1A08" w:rsidRDefault="004B1A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947F1" w14:textId="77777777" w:rsidR="004B1A08" w:rsidRDefault="004B1A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DE0F2" w14:textId="77777777" w:rsidR="004B1A08" w:rsidRDefault="004B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23014BE"/>
    <w:multiLevelType w:val="hybridMultilevel"/>
    <w:tmpl w:val="EAB4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0E2C36"/>
    <w:multiLevelType w:val="hybridMultilevel"/>
    <w:tmpl w:val="82BA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36506"/>
    <w:multiLevelType w:val="hybridMultilevel"/>
    <w:tmpl w:val="99B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E429A"/>
    <w:multiLevelType w:val="hybridMultilevel"/>
    <w:tmpl w:val="4F44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D147C"/>
    <w:multiLevelType w:val="hybridMultilevel"/>
    <w:tmpl w:val="158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7301D"/>
    <w:multiLevelType w:val="hybridMultilevel"/>
    <w:tmpl w:val="E834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F2061"/>
    <w:multiLevelType w:val="hybridMultilevel"/>
    <w:tmpl w:val="D328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04B01"/>
    <w:multiLevelType w:val="hybridMultilevel"/>
    <w:tmpl w:val="E404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B4CA6"/>
    <w:multiLevelType w:val="hybridMultilevel"/>
    <w:tmpl w:val="5F84D8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B77A2E"/>
    <w:multiLevelType w:val="hybridMultilevel"/>
    <w:tmpl w:val="E14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D6CB5"/>
    <w:multiLevelType w:val="hybridMultilevel"/>
    <w:tmpl w:val="5EC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81202"/>
    <w:multiLevelType w:val="hybridMultilevel"/>
    <w:tmpl w:val="7918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B0422"/>
    <w:multiLevelType w:val="hybridMultilevel"/>
    <w:tmpl w:val="8650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101AC"/>
    <w:multiLevelType w:val="hybridMultilevel"/>
    <w:tmpl w:val="A79A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205CDF"/>
    <w:multiLevelType w:val="hybridMultilevel"/>
    <w:tmpl w:val="8AB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E3320"/>
    <w:multiLevelType w:val="hybridMultilevel"/>
    <w:tmpl w:val="D348EC1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4"/>
  </w:num>
  <w:num w:numId="12">
    <w:abstractNumId w:val="23"/>
  </w:num>
  <w:num w:numId="13">
    <w:abstractNumId w:val="20"/>
  </w:num>
  <w:num w:numId="14">
    <w:abstractNumId w:val="19"/>
  </w:num>
  <w:num w:numId="15">
    <w:abstractNumId w:val="16"/>
  </w:num>
  <w:num w:numId="16">
    <w:abstractNumId w:val="22"/>
  </w:num>
  <w:num w:numId="17">
    <w:abstractNumId w:val="18"/>
  </w:num>
  <w:num w:numId="18">
    <w:abstractNumId w:val="9"/>
  </w:num>
  <w:num w:numId="19">
    <w:abstractNumId w:val="10"/>
  </w:num>
  <w:num w:numId="20">
    <w:abstractNumId w:val="14"/>
  </w:num>
  <w:num w:numId="21">
    <w:abstractNumId w:val="15"/>
  </w:num>
  <w:num w:numId="22">
    <w:abstractNumId w:val="13"/>
  </w:num>
  <w:num w:numId="23">
    <w:abstractNumId w:val="11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Q0NTM2MTMytjQzNDJW0lEKTi0uzszPAykwqgUABe1weCwAAAA="/>
  </w:docVars>
  <w:rsids>
    <w:rsidRoot w:val="004B1A08"/>
    <w:rsid w:val="000077CF"/>
    <w:rsid w:val="0001575E"/>
    <w:rsid w:val="000366BA"/>
    <w:rsid w:val="000376E0"/>
    <w:rsid w:val="00070880"/>
    <w:rsid w:val="0007118D"/>
    <w:rsid w:val="00083AAA"/>
    <w:rsid w:val="000A63D6"/>
    <w:rsid w:val="000B12B7"/>
    <w:rsid w:val="000B6F30"/>
    <w:rsid w:val="000D3456"/>
    <w:rsid w:val="000D5D24"/>
    <w:rsid w:val="000E0FFE"/>
    <w:rsid w:val="000E613C"/>
    <w:rsid w:val="00113A89"/>
    <w:rsid w:val="00115ECC"/>
    <w:rsid w:val="001231A3"/>
    <w:rsid w:val="00125DF4"/>
    <w:rsid w:val="00130838"/>
    <w:rsid w:val="00142E6C"/>
    <w:rsid w:val="001436CA"/>
    <w:rsid w:val="001569EB"/>
    <w:rsid w:val="00160403"/>
    <w:rsid w:val="00175EA4"/>
    <w:rsid w:val="001B1992"/>
    <w:rsid w:val="001B2093"/>
    <w:rsid w:val="001B20E6"/>
    <w:rsid w:val="001C6311"/>
    <w:rsid w:val="001D4ED6"/>
    <w:rsid w:val="001D5910"/>
    <w:rsid w:val="002536E4"/>
    <w:rsid w:val="002630C5"/>
    <w:rsid w:val="00267A2E"/>
    <w:rsid w:val="00267E61"/>
    <w:rsid w:val="00276290"/>
    <w:rsid w:val="002767C7"/>
    <w:rsid w:val="00282ABC"/>
    <w:rsid w:val="00286B9D"/>
    <w:rsid w:val="00291986"/>
    <w:rsid w:val="00291B73"/>
    <w:rsid w:val="002B0257"/>
    <w:rsid w:val="002B3E8F"/>
    <w:rsid w:val="002D7F34"/>
    <w:rsid w:val="002E36D0"/>
    <w:rsid w:val="003007F9"/>
    <w:rsid w:val="00300E43"/>
    <w:rsid w:val="00315F39"/>
    <w:rsid w:val="00324FA3"/>
    <w:rsid w:val="00335286"/>
    <w:rsid w:val="00341A74"/>
    <w:rsid w:val="003512FC"/>
    <w:rsid w:val="0035640C"/>
    <w:rsid w:val="00356C99"/>
    <w:rsid w:val="00357859"/>
    <w:rsid w:val="00365422"/>
    <w:rsid w:val="00370936"/>
    <w:rsid w:val="00382207"/>
    <w:rsid w:val="00382B73"/>
    <w:rsid w:val="0038461D"/>
    <w:rsid w:val="003B2F44"/>
    <w:rsid w:val="003B7FAA"/>
    <w:rsid w:val="003E17CA"/>
    <w:rsid w:val="003E56EE"/>
    <w:rsid w:val="003F1909"/>
    <w:rsid w:val="003F360F"/>
    <w:rsid w:val="003F3678"/>
    <w:rsid w:val="003F4D5F"/>
    <w:rsid w:val="0041624A"/>
    <w:rsid w:val="00430F74"/>
    <w:rsid w:val="00432B4E"/>
    <w:rsid w:val="00433ADB"/>
    <w:rsid w:val="00434F3B"/>
    <w:rsid w:val="004371C3"/>
    <w:rsid w:val="00441F57"/>
    <w:rsid w:val="00443478"/>
    <w:rsid w:val="00454F85"/>
    <w:rsid w:val="00461BB0"/>
    <w:rsid w:val="0046541E"/>
    <w:rsid w:val="00471B41"/>
    <w:rsid w:val="00475419"/>
    <w:rsid w:val="00475B52"/>
    <w:rsid w:val="0048075D"/>
    <w:rsid w:val="004808E9"/>
    <w:rsid w:val="00481B8C"/>
    <w:rsid w:val="00495122"/>
    <w:rsid w:val="004A4D0E"/>
    <w:rsid w:val="004B1A08"/>
    <w:rsid w:val="004B27F3"/>
    <w:rsid w:val="004B5BE8"/>
    <w:rsid w:val="004B6244"/>
    <w:rsid w:val="004D1B5F"/>
    <w:rsid w:val="004E00A5"/>
    <w:rsid w:val="004E4E02"/>
    <w:rsid w:val="005019DD"/>
    <w:rsid w:val="00505F4B"/>
    <w:rsid w:val="00506825"/>
    <w:rsid w:val="00524EF7"/>
    <w:rsid w:val="005269CF"/>
    <w:rsid w:val="00531AB7"/>
    <w:rsid w:val="00531F63"/>
    <w:rsid w:val="00532DDB"/>
    <w:rsid w:val="005432B1"/>
    <w:rsid w:val="00544274"/>
    <w:rsid w:val="005451AF"/>
    <w:rsid w:val="005659D4"/>
    <w:rsid w:val="00570C01"/>
    <w:rsid w:val="0057343E"/>
    <w:rsid w:val="005869C8"/>
    <w:rsid w:val="005A041A"/>
    <w:rsid w:val="005A158E"/>
    <w:rsid w:val="005C4083"/>
    <w:rsid w:val="005C49C4"/>
    <w:rsid w:val="005D2388"/>
    <w:rsid w:val="005E478C"/>
    <w:rsid w:val="005E5198"/>
    <w:rsid w:val="005E7648"/>
    <w:rsid w:val="005F39A7"/>
    <w:rsid w:val="005F5B15"/>
    <w:rsid w:val="0060418D"/>
    <w:rsid w:val="006112A0"/>
    <w:rsid w:val="00616FDC"/>
    <w:rsid w:val="00636422"/>
    <w:rsid w:val="00644A5F"/>
    <w:rsid w:val="00645DE5"/>
    <w:rsid w:val="00647082"/>
    <w:rsid w:val="00653FD5"/>
    <w:rsid w:val="0065453E"/>
    <w:rsid w:val="00664E93"/>
    <w:rsid w:val="006708A7"/>
    <w:rsid w:val="006755CC"/>
    <w:rsid w:val="00684B60"/>
    <w:rsid w:val="00687EDE"/>
    <w:rsid w:val="006929CB"/>
    <w:rsid w:val="0069433D"/>
    <w:rsid w:val="006A0D88"/>
    <w:rsid w:val="006A2D76"/>
    <w:rsid w:val="006B0D8E"/>
    <w:rsid w:val="006B3583"/>
    <w:rsid w:val="006B36BE"/>
    <w:rsid w:val="006B41C6"/>
    <w:rsid w:val="006B4466"/>
    <w:rsid w:val="006C0ACB"/>
    <w:rsid w:val="006C12CC"/>
    <w:rsid w:val="006C4B0F"/>
    <w:rsid w:val="006C7B26"/>
    <w:rsid w:val="006D185A"/>
    <w:rsid w:val="006D6EFF"/>
    <w:rsid w:val="006E599A"/>
    <w:rsid w:val="00704132"/>
    <w:rsid w:val="007070C7"/>
    <w:rsid w:val="00707AA9"/>
    <w:rsid w:val="00707B45"/>
    <w:rsid w:val="00710366"/>
    <w:rsid w:val="00723D4E"/>
    <w:rsid w:val="007407A9"/>
    <w:rsid w:val="007467F8"/>
    <w:rsid w:val="00762356"/>
    <w:rsid w:val="00765EF7"/>
    <w:rsid w:val="00790E23"/>
    <w:rsid w:val="00793AC5"/>
    <w:rsid w:val="007C689B"/>
    <w:rsid w:val="007D3F15"/>
    <w:rsid w:val="007D3F87"/>
    <w:rsid w:val="007D490C"/>
    <w:rsid w:val="007E12F4"/>
    <w:rsid w:val="008012B8"/>
    <w:rsid w:val="00811480"/>
    <w:rsid w:val="00813CFD"/>
    <w:rsid w:val="00843D92"/>
    <w:rsid w:val="0086038F"/>
    <w:rsid w:val="0086089D"/>
    <w:rsid w:val="00861D28"/>
    <w:rsid w:val="00863A07"/>
    <w:rsid w:val="00864174"/>
    <w:rsid w:val="008663DE"/>
    <w:rsid w:val="00866DA2"/>
    <w:rsid w:val="008869B5"/>
    <w:rsid w:val="00892138"/>
    <w:rsid w:val="00896FE8"/>
    <w:rsid w:val="008A2A79"/>
    <w:rsid w:val="008B79F4"/>
    <w:rsid w:val="008C0438"/>
    <w:rsid w:val="008F3D68"/>
    <w:rsid w:val="00910B3A"/>
    <w:rsid w:val="0091503D"/>
    <w:rsid w:val="00934F1C"/>
    <w:rsid w:val="00940A7A"/>
    <w:rsid w:val="0096562F"/>
    <w:rsid w:val="00980DBF"/>
    <w:rsid w:val="0099415E"/>
    <w:rsid w:val="009A5501"/>
    <w:rsid w:val="009B09BF"/>
    <w:rsid w:val="009B379C"/>
    <w:rsid w:val="009B3FC7"/>
    <w:rsid w:val="009B59D6"/>
    <w:rsid w:val="009D344F"/>
    <w:rsid w:val="009E1B74"/>
    <w:rsid w:val="009F45A0"/>
    <w:rsid w:val="00A04CEC"/>
    <w:rsid w:val="00A1383C"/>
    <w:rsid w:val="00A17746"/>
    <w:rsid w:val="00A355F2"/>
    <w:rsid w:val="00A43AAE"/>
    <w:rsid w:val="00A43FDE"/>
    <w:rsid w:val="00A449CA"/>
    <w:rsid w:val="00A52435"/>
    <w:rsid w:val="00A551E1"/>
    <w:rsid w:val="00A63ECD"/>
    <w:rsid w:val="00A80D1F"/>
    <w:rsid w:val="00A81305"/>
    <w:rsid w:val="00A86745"/>
    <w:rsid w:val="00A96908"/>
    <w:rsid w:val="00AB4BB0"/>
    <w:rsid w:val="00AE4970"/>
    <w:rsid w:val="00AF30FB"/>
    <w:rsid w:val="00AF3395"/>
    <w:rsid w:val="00AF6392"/>
    <w:rsid w:val="00AF66A8"/>
    <w:rsid w:val="00B11DFE"/>
    <w:rsid w:val="00B13B52"/>
    <w:rsid w:val="00B227F3"/>
    <w:rsid w:val="00B23F69"/>
    <w:rsid w:val="00B312B6"/>
    <w:rsid w:val="00B451E0"/>
    <w:rsid w:val="00B51CC7"/>
    <w:rsid w:val="00B52D27"/>
    <w:rsid w:val="00B54898"/>
    <w:rsid w:val="00B562AA"/>
    <w:rsid w:val="00B571C9"/>
    <w:rsid w:val="00B8062C"/>
    <w:rsid w:val="00B946AB"/>
    <w:rsid w:val="00B94C73"/>
    <w:rsid w:val="00B977A6"/>
    <w:rsid w:val="00BA0B92"/>
    <w:rsid w:val="00BA27C4"/>
    <w:rsid w:val="00BB1DF1"/>
    <w:rsid w:val="00BB4F63"/>
    <w:rsid w:val="00BF52B4"/>
    <w:rsid w:val="00C073AE"/>
    <w:rsid w:val="00C32A8D"/>
    <w:rsid w:val="00C42704"/>
    <w:rsid w:val="00C42D45"/>
    <w:rsid w:val="00C43B2E"/>
    <w:rsid w:val="00C4648C"/>
    <w:rsid w:val="00C5318C"/>
    <w:rsid w:val="00C579F3"/>
    <w:rsid w:val="00C7326E"/>
    <w:rsid w:val="00C82FFE"/>
    <w:rsid w:val="00C84B09"/>
    <w:rsid w:val="00C84E77"/>
    <w:rsid w:val="00C94040"/>
    <w:rsid w:val="00C96596"/>
    <w:rsid w:val="00CA047F"/>
    <w:rsid w:val="00CA3241"/>
    <w:rsid w:val="00CA3328"/>
    <w:rsid w:val="00CB60AC"/>
    <w:rsid w:val="00CE0CAA"/>
    <w:rsid w:val="00CF6187"/>
    <w:rsid w:val="00CF7F89"/>
    <w:rsid w:val="00D02E58"/>
    <w:rsid w:val="00D21124"/>
    <w:rsid w:val="00D25A00"/>
    <w:rsid w:val="00D35F62"/>
    <w:rsid w:val="00D4042B"/>
    <w:rsid w:val="00D675AF"/>
    <w:rsid w:val="00D71264"/>
    <w:rsid w:val="00D72D15"/>
    <w:rsid w:val="00D779F9"/>
    <w:rsid w:val="00D82D9F"/>
    <w:rsid w:val="00DB3D92"/>
    <w:rsid w:val="00DC3E30"/>
    <w:rsid w:val="00DC6CD6"/>
    <w:rsid w:val="00DE592A"/>
    <w:rsid w:val="00DF3E31"/>
    <w:rsid w:val="00E13AAF"/>
    <w:rsid w:val="00E20CD7"/>
    <w:rsid w:val="00E23DA0"/>
    <w:rsid w:val="00E35E66"/>
    <w:rsid w:val="00E456F9"/>
    <w:rsid w:val="00E465D0"/>
    <w:rsid w:val="00E7206A"/>
    <w:rsid w:val="00E74B03"/>
    <w:rsid w:val="00E7787C"/>
    <w:rsid w:val="00E80E5B"/>
    <w:rsid w:val="00E8537A"/>
    <w:rsid w:val="00E9444A"/>
    <w:rsid w:val="00EB24C8"/>
    <w:rsid w:val="00EB44AA"/>
    <w:rsid w:val="00EC1838"/>
    <w:rsid w:val="00F024EE"/>
    <w:rsid w:val="00F1079A"/>
    <w:rsid w:val="00F20548"/>
    <w:rsid w:val="00F209C6"/>
    <w:rsid w:val="00F42C4E"/>
    <w:rsid w:val="00F472B5"/>
    <w:rsid w:val="00F60023"/>
    <w:rsid w:val="00F608CD"/>
    <w:rsid w:val="00F66D05"/>
    <w:rsid w:val="00F73D35"/>
    <w:rsid w:val="00F77625"/>
    <w:rsid w:val="00F908DE"/>
    <w:rsid w:val="00F9111A"/>
    <w:rsid w:val="00F927FB"/>
    <w:rsid w:val="00FA6572"/>
    <w:rsid w:val="00FC4C8F"/>
    <w:rsid w:val="00FD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E0A8626"/>
  <w15:chartTrackingRefBased/>
  <w15:docId w15:val="{C99FCA64-3A97-EC4B-AEBA-4D99E71C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F7"/>
  </w:style>
  <w:style w:type="paragraph" w:styleId="Heading1">
    <w:name w:val="heading 1"/>
    <w:basedOn w:val="Normal"/>
    <w:next w:val="Normal"/>
    <w:link w:val="Heading1Char"/>
    <w:uiPriority w:val="9"/>
    <w:qFormat/>
    <w:rsid w:val="00765E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EF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E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sz w:val="20"/>
      <w:szCs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eastAsia="MS Mincho" w:hAnsi="Wingdings" w:cs="Times New Roman"/>
      <w:sz w:val="14"/>
      <w:szCs w:val="19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Times New Roman"/>
      <w:sz w:val="16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Times New Roman"/>
      <w:sz w:val="1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hAnsi="Wingdings" w:cs="Wingdings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color w:val="auto"/>
      <w:sz w:val="14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  <w:sz w:val="1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Times New Roman"/>
      <w:sz w:val="1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  <w:sz w:val="12"/>
      <w:szCs w:val="20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eastAsia="MS Mincho" w:hAnsi="Wingdings" w:cs="Times New Roman"/>
      <w:sz w:val="14"/>
      <w:szCs w:val="19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Times New Roman"/>
      <w:sz w:val="14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  <w:rPr>
      <w:rFonts w:ascii="Wingdings" w:hAnsi="Wingdings" w:cs="Wingdings"/>
      <w:sz w:val="14"/>
    </w:rPr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Times New Roman"/>
      <w:sz w:val="16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Times New Roman"/>
      <w:sz w:val="14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Times New Roman"/>
      <w:sz w:val="24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-DefaultParagraphFont1">
    <w:name w:val="WW-Default Paragraph Font1"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765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65EF7"/>
    <w:rPr>
      <w:i/>
      <w:iCs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Marathi"/>
    </w:rPr>
  </w:style>
  <w:style w:type="paragraph" w:styleId="Caption">
    <w:name w:val="caption"/>
    <w:basedOn w:val="Normal"/>
    <w:next w:val="Normal"/>
    <w:uiPriority w:val="35"/>
    <w:unhideWhenUsed/>
    <w:qFormat/>
    <w:rsid w:val="00765EF7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Normal"/>
    <w:next w:val="Normal"/>
    <w:link w:val="TitleChar"/>
    <w:uiPriority w:val="10"/>
    <w:qFormat/>
    <w:rsid w:val="00765E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F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BodyText"/>
  </w:style>
  <w:style w:type="paragraph" w:customStyle="1" w:styleId="Default">
    <w:name w:val="Default"/>
    <w:pPr>
      <w:widowControl w:val="0"/>
      <w:suppressAutoHyphens/>
      <w:autoSpaceDE w:val="0"/>
    </w:pPr>
    <w:rPr>
      <w:rFonts w:ascii="Arial" w:hAnsi="Arial" w:cs="Arial"/>
      <w:color w:val="000000"/>
      <w:kern w:val="1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65EF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EF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F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F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F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F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F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F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765EF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65EF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65EF7"/>
    <w:rPr>
      <w:b/>
      <w:bCs/>
    </w:rPr>
  </w:style>
  <w:style w:type="paragraph" w:styleId="NoSpacing">
    <w:name w:val="No Spacing"/>
    <w:uiPriority w:val="1"/>
    <w:qFormat/>
    <w:rsid w:val="00765E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EF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EF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F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F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65EF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5EF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5EF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65EF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65EF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F7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3C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utam.pal1947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>Gautam Sharma</dc:creator>
  <cp:keywords/>
  <dc:description/>
  <cp:lastModifiedBy>Gautam Pal</cp:lastModifiedBy>
  <cp:revision>101</cp:revision>
  <cp:lastPrinted>2014-10-19T07:06:00Z</cp:lastPrinted>
  <dcterms:created xsi:type="dcterms:W3CDTF">2015-09-17T10:24:00Z</dcterms:created>
  <dcterms:modified xsi:type="dcterms:W3CDTF">2019-06-13T10:01:00Z</dcterms:modified>
</cp:coreProperties>
</file>